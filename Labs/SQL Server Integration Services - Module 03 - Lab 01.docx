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15DDFF" w14:textId="77777777" w:rsidR="004E1AED" w:rsidRPr="004E1AED" w:rsidRDefault="00B2077E" w:rsidP="004E1AED">
      <w:pPr>
        <w:pStyle w:val="Title"/>
      </w:pPr>
      <w:r>
        <w:t>SQL Server Integration Services</w:t>
      </w:r>
    </w:p>
    <w:p w14:paraId="6EF2656D" w14:textId="77777777" w:rsidR="00194DF6" w:rsidRDefault="00B2077E">
      <w:pPr>
        <w:pStyle w:val="Heading1"/>
      </w:pPr>
      <w:r>
        <w:t>Module 0</w:t>
      </w:r>
      <w:r w:rsidR="00475243">
        <w:t>3</w:t>
      </w:r>
      <w:r>
        <w:t xml:space="preserve">: </w:t>
      </w:r>
      <w:r w:rsidR="00475243">
        <w:t>Projects vs Packages</w:t>
      </w:r>
    </w:p>
    <w:p w14:paraId="6429EA7A" w14:textId="77777777" w:rsidR="004E1AED" w:rsidRDefault="00B2077E" w:rsidP="00B2077E">
      <w:pPr>
        <w:pStyle w:val="ListParagraph"/>
        <w:numPr>
          <w:ilvl w:val="0"/>
          <w:numId w:val="19"/>
        </w:numPr>
      </w:pPr>
      <w:r>
        <w:t xml:space="preserve">Launch SQL Server Data Tools (SSDT), under start menu look for </w:t>
      </w:r>
      <w:r w:rsidRPr="00B2077E">
        <w:t>Visual Studio 2017 (SSDT)</w:t>
      </w:r>
      <w:r>
        <w:t>.</w:t>
      </w:r>
    </w:p>
    <w:p w14:paraId="3715291B" w14:textId="77777777" w:rsidR="00B2077E" w:rsidRDefault="00B2077E" w:rsidP="00B2077E">
      <w:pPr>
        <w:pStyle w:val="ListParagraph"/>
        <w:numPr>
          <w:ilvl w:val="0"/>
          <w:numId w:val="19"/>
        </w:numPr>
      </w:pPr>
      <w:r>
        <w:t>In the Start Page, click Create new project.</w:t>
      </w:r>
      <w:r>
        <w:br/>
      </w:r>
      <w:r>
        <w:rPr>
          <w:noProof/>
        </w:rPr>
        <w:drawing>
          <wp:inline distT="0" distB="0" distL="0" distR="0" wp14:anchorId="281B13BD" wp14:editId="15ADD41B">
            <wp:extent cx="3947160" cy="2373778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71967" cy="2388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6C208" w14:textId="77777777" w:rsidR="00B2077E" w:rsidRDefault="00B2077E" w:rsidP="00B2077E">
      <w:pPr>
        <w:pStyle w:val="ListParagraph"/>
      </w:pPr>
    </w:p>
    <w:p w14:paraId="66DE82D9" w14:textId="77777777" w:rsidR="00B2077E" w:rsidRDefault="00B2077E" w:rsidP="00B2077E">
      <w:pPr>
        <w:pStyle w:val="ListParagraph"/>
        <w:numPr>
          <w:ilvl w:val="0"/>
          <w:numId w:val="19"/>
        </w:numPr>
      </w:pPr>
      <w:r>
        <w:t>In New Project dialog box select Business Intelligence &gt; Integration Services &gt; Integration Services Project.  On the bottom enter in project name and location you wish to save the project. Make sure “Create directory for solution” is selected and click OK.</w:t>
      </w:r>
    </w:p>
    <w:p w14:paraId="014EA5CA" w14:textId="77777777" w:rsidR="00475243" w:rsidRDefault="00B2077E" w:rsidP="00475243">
      <w:pPr>
        <w:pStyle w:val="ListParagraph"/>
      </w:pPr>
      <w:r>
        <w:rPr>
          <w:noProof/>
        </w:rPr>
        <w:drawing>
          <wp:inline distT="0" distB="0" distL="0" distR="0" wp14:anchorId="4169A941" wp14:editId="6738E2FD">
            <wp:extent cx="5073336" cy="35204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22441" cy="355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AD986" w14:textId="77777777" w:rsidR="00475243" w:rsidRDefault="00475243" w:rsidP="00475243">
      <w:pPr>
        <w:pStyle w:val="ListParagraph"/>
      </w:pPr>
    </w:p>
    <w:p w14:paraId="09B7CACB" w14:textId="77777777" w:rsidR="00475243" w:rsidRDefault="00475243" w:rsidP="00475243">
      <w:pPr>
        <w:pStyle w:val="ListParagraph"/>
        <w:numPr>
          <w:ilvl w:val="0"/>
          <w:numId w:val="19"/>
        </w:numPr>
      </w:pPr>
      <w:r>
        <w:lastRenderedPageBreak/>
        <w:t>Let’s set up a connection manager to our database. In the bottom center pain under Connection Manger, right-click select New Ole-DB Connection.</w:t>
      </w:r>
      <w:r>
        <w:br/>
      </w:r>
      <w:r>
        <w:rPr>
          <w:noProof/>
        </w:rPr>
        <w:drawing>
          <wp:inline distT="0" distB="0" distL="0" distR="0" wp14:anchorId="04B1FA85" wp14:editId="41AA85FE">
            <wp:extent cx="3200400" cy="2417618"/>
            <wp:effectExtent l="0" t="0" r="0" b="19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12239" cy="2426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6AEB75E8" w14:textId="77777777" w:rsidR="00475243" w:rsidRDefault="00475243" w:rsidP="00475243">
      <w:pPr>
        <w:pStyle w:val="ListParagraph"/>
        <w:numPr>
          <w:ilvl w:val="0"/>
          <w:numId w:val="19"/>
        </w:numPr>
      </w:pPr>
      <w:r>
        <w:t>In Configure OLE DB Connect Manager, click New.</w:t>
      </w:r>
      <w:r>
        <w:br/>
      </w:r>
      <w:r>
        <w:rPr>
          <w:noProof/>
        </w:rPr>
        <w:drawing>
          <wp:inline distT="0" distB="0" distL="0" distR="0" wp14:anchorId="17D10C93" wp14:editId="49DC1EF8">
            <wp:extent cx="4420231" cy="376428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31466" cy="377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72CE8" w14:textId="77777777" w:rsidR="00475243" w:rsidRDefault="00475243" w:rsidP="00475243">
      <w:pPr>
        <w:pStyle w:val="ListParagraph"/>
      </w:pPr>
    </w:p>
    <w:p w14:paraId="2222A237" w14:textId="77777777" w:rsidR="00475243" w:rsidRDefault="00475243" w:rsidP="00475243">
      <w:pPr>
        <w:pStyle w:val="ListParagraph"/>
        <w:numPr>
          <w:ilvl w:val="0"/>
          <w:numId w:val="19"/>
        </w:numPr>
      </w:pPr>
      <w:r>
        <w:lastRenderedPageBreak/>
        <w:t>In connection manager, type the server name, select the database “AdventureWorks2012” and click OK.</w:t>
      </w:r>
      <w:r>
        <w:br/>
      </w:r>
      <w:r>
        <w:rPr>
          <w:noProof/>
        </w:rPr>
        <w:drawing>
          <wp:inline distT="0" distB="0" distL="0" distR="0" wp14:anchorId="1C9CF972" wp14:editId="4D1A4CBA">
            <wp:extent cx="4565247" cy="3962400"/>
            <wp:effectExtent l="0" t="0" r="698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79934" cy="3975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5DAF8" w14:textId="77777777" w:rsidR="00475243" w:rsidRDefault="00475243" w:rsidP="00475243">
      <w:pPr>
        <w:pStyle w:val="ListParagraph"/>
      </w:pPr>
    </w:p>
    <w:p w14:paraId="4C9E1E68" w14:textId="77777777" w:rsidR="00475243" w:rsidRDefault="00475243" w:rsidP="00475243">
      <w:pPr>
        <w:pStyle w:val="ListParagraph"/>
        <w:numPr>
          <w:ilvl w:val="0"/>
          <w:numId w:val="19"/>
        </w:numPr>
      </w:pPr>
      <w:r>
        <w:t>Click OK in Configure OLE DB Connection Manager. You should see a single connection under Connection Manager.</w:t>
      </w:r>
      <w:r>
        <w:br/>
      </w:r>
      <w:r>
        <w:br/>
      </w:r>
      <w:r w:rsidRPr="00475243">
        <w:rPr>
          <w:i/>
        </w:rPr>
        <w:t xml:space="preserve">Hint: Rename the connection manager to </w:t>
      </w:r>
      <w:proofErr w:type="spellStart"/>
      <w:proofErr w:type="gramStart"/>
      <w:r w:rsidRPr="00475243">
        <w:rPr>
          <w:i/>
        </w:rPr>
        <w:t>OLEDB.ServerName.DatabaseName</w:t>
      </w:r>
      <w:proofErr w:type="spellEnd"/>
      <w:proofErr w:type="gramEnd"/>
      <w:r w:rsidRPr="00475243">
        <w:rPr>
          <w:i/>
        </w:rPr>
        <w:t>.  This will make it easier to identify which driver is being used for the driver.</w:t>
      </w:r>
      <w:r>
        <w:br/>
      </w:r>
    </w:p>
    <w:p w14:paraId="69014C1A" w14:textId="77777777" w:rsidR="00475243" w:rsidRDefault="00475243" w:rsidP="00475243">
      <w:pPr>
        <w:pStyle w:val="ListParagraph"/>
        <w:numPr>
          <w:ilvl w:val="0"/>
          <w:numId w:val="19"/>
        </w:numPr>
      </w:pPr>
      <w:r>
        <w:t>Create a new task, Execute SQL Task.</w:t>
      </w:r>
    </w:p>
    <w:p w14:paraId="71D176DB" w14:textId="77777777" w:rsidR="00155197" w:rsidRDefault="00155197" w:rsidP="00155197">
      <w:pPr>
        <w:pStyle w:val="ListParagraph"/>
      </w:pPr>
      <w:r>
        <w:rPr>
          <w:noProof/>
        </w:rPr>
        <w:drawing>
          <wp:inline distT="0" distB="0" distL="0" distR="0" wp14:anchorId="5FAB5056" wp14:editId="4A35D1F4">
            <wp:extent cx="4428571" cy="1447619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28571" cy="1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9A19A" w14:textId="77777777" w:rsidR="00155197" w:rsidRDefault="00155197" w:rsidP="00155197">
      <w:pPr>
        <w:pStyle w:val="ListParagraph"/>
      </w:pPr>
    </w:p>
    <w:p w14:paraId="5149561A" w14:textId="77777777" w:rsidR="00475243" w:rsidRDefault="00155197" w:rsidP="00475243">
      <w:pPr>
        <w:pStyle w:val="ListParagraph"/>
        <w:numPr>
          <w:ilvl w:val="0"/>
          <w:numId w:val="19"/>
        </w:numPr>
      </w:pPr>
      <w:proofErr w:type="gramStart"/>
      <w:r>
        <w:t>Again</w:t>
      </w:r>
      <w:proofErr w:type="gramEnd"/>
      <w:r>
        <w:t xml:space="preserve"> the alert shows we are missing configuration.  Double-click on the task to finish the configuration.  Configuration items required are </w:t>
      </w:r>
      <w:r w:rsidRPr="00155197">
        <w:rPr>
          <w:b/>
        </w:rPr>
        <w:t>Connection</w:t>
      </w:r>
      <w:r>
        <w:t xml:space="preserve"> and </w:t>
      </w:r>
      <w:proofErr w:type="spellStart"/>
      <w:r w:rsidRPr="00155197">
        <w:rPr>
          <w:b/>
        </w:rPr>
        <w:t>SQLStatement</w:t>
      </w:r>
      <w:proofErr w:type="spellEnd"/>
      <w:r>
        <w:t>.</w:t>
      </w:r>
    </w:p>
    <w:p w14:paraId="05791664" w14:textId="77777777" w:rsidR="00475243" w:rsidRDefault="00155197" w:rsidP="00475243">
      <w:pPr>
        <w:pStyle w:val="ListParagraph"/>
        <w:numPr>
          <w:ilvl w:val="0"/>
          <w:numId w:val="19"/>
        </w:numPr>
      </w:pPr>
      <w:r>
        <w:lastRenderedPageBreak/>
        <w:t xml:space="preserve">Click on the drop-down by connections, notice the connection we created in step #7 is present.  So select </w:t>
      </w:r>
      <w:proofErr w:type="spellStart"/>
      <w:proofErr w:type="gramStart"/>
      <w:r>
        <w:t>OLEDB.ServerName.DatabaseName</w:t>
      </w:r>
      <w:proofErr w:type="spellEnd"/>
      <w:proofErr w:type="gramEnd"/>
      <w:r>
        <w:t>.</w:t>
      </w:r>
      <w:r>
        <w:br/>
      </w:r>
      <w:r>
        <w:rPr>
          <w:noProof/>
        </w:rPr>
        <w:drawing>
          <wp:inline distT="0" distB="0" distL="0" distR="0" wp14:anchorId="2FBADED4" wp14:editId="011E6322">
            <wp:extent cx="4847619" cy="3638095"/>
            <wp:effectExtent l="0" t="0" r="0" b="6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47619" cy="3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C9FDF" w14:textId="77777777" w:rsidR="00155197" w:rsidRDefault="00155197" w:rsidP="00155197">
      <w:pPr>
        <w:pStyle w:val="ListParagraph"/>
      </w:pPr>
    </w:p>
    <w:p w14:paraId="296DE190" w14:textId="77777777" w:rsidR="00155197" w:rsidRDefault="00155197" w:rsidP="00475243">
      <w:pPr>
        <w:pStyle w:val="ListParagraph"/>
        <w:numPr>
          <w:ilvl w:val="0"/>
          <w:numId w:val="19"/>
        </w:numPr>
      </w:pPr>
      <w:r>
        <w:t>In the SQL Statement enter “SELECT @@ServerName” and click OK.</w:t>
      </w:r>
    </w:p>
    <w:p w14:paraId="777329F3" w14:textId="77777777" w:rsidR="00155197" w:rsidRDefault="00155197" w:rsidP="00155197">
      <w:pPr>
        <w:pStyle w:val="ListParagraph"/>
      </w:pPr>
    </w:p>
    <w:p w14:paraId="181D4AE9" w14:textId="77777777" w:rsidR="00155197" w:rsidRDefault="00155197" w:rsidP="00475243">
      <w:pPr>
        <w:pStyle w:val="ListParagraph"/>
        <w:numPr>
          <w:ilvl w:val="0"/>
          <w:numId w:val="19"/>
        </w:numPr>
      </w:pPr>
      <w:r>
        <w:t>Execute package to confirm no issues, you should get executed successfully with green checkbox.  Click on red stop button to go back to development.</w:t>
      </w:r>
    </w:p>
    <w:p w14:paraId="36CF9B65" w14:textId="77777777" w:rsidR="00155197" w:rsidRDefault="00155197" w:rsidP="00155197">
      <w:pPr>
        <w:pStyle w:val="ListParagraph"/>
      </w:pPr>
    </w:p>
    <w:p w14:paraId="558947DC" w14:textId="77777777" w:rsidR="00155197" w:rsidRDefault="00155197" w:rsidP="00475243">
      <w:pPr>
        <w:pStyle w:val="ListParagraph"/>
        <w:numPr>
          <w:ilvl w:val="0"/>
          <w:numId w:val="19"/>
        </w:numPr>
      </w:pPr>
      <w:r>
        <w:t>Let’s add a second package to the project. Right click on SSIS Packages &gt; New SSIS Package.  This should create a new package like below.</w:t>
      </w:r>
      <w:r>
        <w:br/>
      </w:r>
      <w:r>
        <w:rPr>
          <w:noProof/>
        </w:rPr>
        <w:drawing>
          <wp:inline distT="0" distB="0" distL="0" distR="0" wp14:anchorId="3FDC1B9D" wp14:editId="39461FB6">
            <wp:extent cx="1352381" cy="542857"/>
            <wp:effectExtent l="0" t="0" r="63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52381" cy="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6986B" w14:textId="77777777" w:rsidR="00155197" w:rsidRDefault="00155197" w:rsidP="00155197">
      <w:pPr>
        <w:pStyle w:val="ListParagraph"/>
      </w:pPr>
    </w:p>
    <w:p w14:paraId="4261FE03" w14:textId="77777777" w:rsidR="00155197" w:rsidRDefault="00155197" w:rsidP="00475243">
      <w:pPr>
        <w:pStyle w:val="ListParagraph"/>
        <w:numPr>
          <w:ilvl w:val="0"/>
          <w:numId w:val="19"/>
        </w:numPr>
      </w:pPr>
      <w:proofErr w:type="gramStart"/>
      <w:r>
        <w:t>Lets</w:t>
      </w:r>
      <w:proofErr w:type="gramEnd"/>
      <w:r>
        <w:t xml:space="preserve"> create a task again, Execute SQL Task.</w:t>
      </w:r>
    </w:p>
    <w:p w14:paraId="445A9B52" w14:textId="77777777" w:rsidR="00155197" w:rsidRDefault="00155197" w:rsidP="00155197">
      <w:pPr>
        <w:pStyle w:val="ListParagraph"/>
      </w:pPr>
      <w:r>
        <w:rPr>
          <w:noProof/>
        </w:rPr>
        <w:drawing>
          <wp:inline distT="0" distB="0" distL="0" distR="0" wp14:anchorId="1BF5D3C4" wp14:editId="3768DF79">
            <wp:extent cx="4428571" cy="1447619"/>
            <wp:effectExtent l="0" t="0" r="0" b="63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28571" cy="1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577A5" w14:textId="77777777" w:rsidR="00155197" w:rsidRDefault="00155197" w:rsidP="00155197">
      <w:pPr>
        <w:pStyle w:val="ListParagraph"/>
      </w:pPr>
    </w:p>
    <w:p w14:paraId="63CBF37E" w14:textId="77777777" w:rsidR="00155197" w:rsidRDefault="00155197" w:rsidP="00475243">
      <w:pPr>
        <w:pStyle w:val="ListParagraph"/>
        <w:numPr>
          <w:ilvl w:val="0"/>
          <w:numId w:val="19"/>
        </w:numPr>
      </w:pPr>
      <w:r>
        <w:lastRenderedPageBreak/>
        <w:t xml:space="preserve">Like before we have an alert because we are missing configuration.  Double-click to configure Connection and </w:t>
      </w:r>
      <w:proofErr w:type="spellStart"/>
      <w:r>
        <w:t>SQLStatement</w:t>
      </w:r>
      <w:proofErr w:type="spellEnd"/>
      <w:r>
        <w:t>.</w:t>
      </w:r>
    </w:p>
    <w:p w14:paraId="224920F6" w14:textId="77777777" w:rsidR="00155197" w:rsidRDefault="00155197" w:rsidP="00475243">
      <w:pPr>
        <w:pStyle w:val="ListParagraph"/>
        <w:numPr>
          <w:ilvl w:val="0"/>
          <w:numId w:val="19"/>
        </w:numPr>
      </w:pPr>
      <w:r>
        <w:t>However, when you click on the drop-down, note our connection created earlier is not present.</w:t>
      </w:r>
      <w:r>
        <w:br/>
      </w:r>
      <w:r>
        <w:rPr>
          <w:noProof/>
        </w:rPr>
        <w:drawing>
          <wp:inline distT="0" distB="0" distL="0" distR="0" wp14:anchorId="239A3868" wp14:editId="4213AAF2">
            <wp:extent cx="4809524" cy="3609524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09524" cy="3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23E54" w14:textId="77777777" w:rsidR="00155197" w:rsidRDefault="00155197" w:rsidP="00155197">
      <w:pPr>
        <w:pStyle w:val="ListParagraph"/>
      </w:pPr>
    </w:p>
    <w:p w14:paraId="219E08DD" w14:textId="77777777" w:rsidR="00155197" w:rsidRDefault="00155197" w:rsidP="00475243">
      <w:pPr>
        <w:pStyle w:val="ListParagraph"/>
        <w:numPr>
          <w:ilvl w:val="0"/>
          <w:numId w:val="19"/>
        </w:numPr>
      </w:pPr>
      <w:r>
        <w:t>This is because connection was created in first package and is scoped to that package only.</w:t>
      </w:r>
      <w:r w:rsidR="0007458A">
        <w:t xml:space="preserve">  What we need is a project connection.  But since we already have a connection, lets reuse it from the first project.</w:t>
      </w:r>
      <w:r>
        <w:t xml:space="preserve">  Click cancel in “Execute SQL Task Editor” dialog</w:t>
      </w:r>
      <w:r w:rsidR="0007458A">
        <w:t xml:space="preserve"> </w:t>
      </w:r>
      <w:r>
        <w:t>box.</w:t>
      </w:r>
    </w:p>
    <w:p w14:paraId="46C6D2C9" w14:textId="77777777" w:rsidR="00155197" w:rsidRDefault="00155197" w:rsidP="00155197">
      <w:pPr>
        <w:pStyle w:val="ListParagraph"/>
      </w:pPr>
    </w:p>
    <w:p w14:paraId="54915451" w14:textId="77777777" w:rsidR="00155197" w:rsidRDefault="0007458A" w:rsidP="00475243">
      <w:pPr>
        <w:pStyle w:val="ListParagraph"/>
        <w:numPr>
          <w:ilvl w:val="0"/>
          <w:numId w:val="19"/>
        </w:numPr>
      </w:pPr>
      <w:r>
        <w:t xml:space="preserve">Go to the first package. Right-click on connection </w:t>
      </w:r>
      <w:proofErr w:type="spellStart"/>
      <w:proofErr w:type="gramStart"/>
      <w:r>
        <w:t>OLEDB.Servername.DatabaseName</w:t>
      </w:r>
      <w:proofErr w:type="spellEnd"/>
      <w:proofErr w:type="gramEnd"/>
      <w:r>
        <w:t xml:space="preserve"> and select Convert to Project Connection.</w:t>
      </w:r>
    </w:p>
    <w:p w14:paraId="665C8575" w14:textId="1D62052B" w:rsidR="0007458A" w:rsidRDefault="0007458A" w:rsidP="0007458A">
      <w:pPr>
        <w:pStyle w:val="ListParagraph"/>
      </w:pPr>
      <w:r>
        <w:rPr>
          <w:noProof/>
        </w:rPr>
        <w:drawing>
          <wp:inline distT="0" distB="0" distL="0" distR="0" wp14:anchorId="4FBCF478" wp14:editId="5C53FEC7">
            <wp:extent cx="3109913" cy="2210397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48660" cy="2237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CF32C" w14:textId="77777777" w:rsidR="00080A09" w:rsidRDefault="00080A09" w:rsidP="0007458A">
      <w:pPr>
        <w:pStyle w:val="ListParagraph"/>
      </w:pPr>
    </w:p>
    <w:p w14:paraId="0678D823" w14:textId="5DFF19C4" w:rsidR="0007458A" w:rsidRDefault="0007458A" w:rsidP="00475243">
      <w:pPr>
        <w:pStyle w:val="ListParagraph"/>
        <w:numPr>
          <w:ilvl w:val="0"/>
          <w:numId w:val="19"/>
        </w:numPr>
      </w:pPr>
      <w:r>
        <w:lastRenderedPageBreak/>
        <w:t xml:space="preserve">Note the connection name has (Project) in front of it </w:t>
      </w:r>
      <w:r w:rsidR="00080A09">
        <w:t>and</w:t>
      </w:r>
      <w:r>
        <w:t xml:space="preserve"> shows up under Connection Manager under Solution Explorer.</w:t>
      </w:r>
    </w:p>
    <w:p w14:paraId="65086924" w14:textId="7DECC893" w:rsidR="0007458A" w:rsidRDefault="00080A09" w:rsidP="00475243">
      <w:pPr>
        <w:pStyle w:val="ListParagraph"/>
        <w:numPr>
          <w:ilvl w:val="0"/>
          <w:numId w:val="19"/>
        </w:numPr>
      </w:pPr>
      <w:r>
        <w:t>Let’s</w:t>
      </w:r>
      <w:r w:rsidR="0007458A">
        <w:t xml:space="preserve"> go back to second package and finish our task configuration.</w:t>
      </w:r>
    </w:p>
    <w:p w14:paraId="0EB66D49" w14:textId="77777777" w:rsidR="0007458A" w:rsidRDefault="0007458A" w:rsidP="00475243">
      <w:pPr>
        <w:pStyle w:val="ListParagraph"/>
        <w:numPr>
          <w:ilvl w:val="0"/>
          <w:numId w:val="19"/>
        </w:numPr>
      </w:pPr>
      <w:r>
        <w:t xml:space="preserve">This time you should see the connection under connections. </w:t>
      </w:r>
    </w:p>
    <w:p w14:paraId="078B4FE2" w14:textId="77777777" w:rsidR="0007458A" w:rsidRDefault="0007458A" w:rsidP="0007458A">
      <w:pPr>
        <w:pStyle w:val="ListParagraph"/>
        <w:numPr>
          <w:ilvl w:val="0"/>
          <w:numId w:val="19"/>
        </w:numPr>
      </w:pPr>
      <w:r>
        <w:t xml:space="preserve">For </w:t>
      </w:r>
      <w:proofErr w:type="spellStart"/>
      <w:r>
        <w:t>SQLStatement</w:t>
      </w:r>
      <w:proofErr w:type="spellEnd"/>
      <w:r>
        <w:t xml:space="preserve"> enter “SELECT @@ServerName”.</w:t>
      </w:r>
      <w:bookmarkStart w:id="0" w:name="_GoBack"/>
      <w:bookmarkEnd w:id="0"/>
    </w:p>
    <w:sectPr w:rsidR="0007458A" w:rsidSect="008A7CD1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2240" w:h="15840"/>
      <w:pgMar w:top="1440" w:right="1440" w:bottom="1440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255259" w14:textId="77777777" w:rsidR="006C5E0E" w:rsidRDefault="006C5E0E">
      <w:pPr>
        <w:spacing w:after="0" w:line="240" w:lineRule="auto"/>
      </w:pPr>
      <w:r>
        <w:separator/>
      </w:r>
    </w:p>
  </w:endnote>
  <w:endnote w:type="continuationSeparator" w:id="0">
    <w:p w14:paraId="5DD4F36D" w14:textId="77777777" w:rsidR="006C5E0E" w:rsidRDefault="006C5E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4D02D7" w14:textId="77777777" w:rsidR="00E44233" w:rsidRDefault="00E4423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D40F90" w14:textId="77777777" w:rsidR="008A7CD1" w:rsidRDefault="008A7CD1">
    <w:pPr>
      <w:tabs>
        <w:tab w:val="center" w:pos="4550"/>
        <w:tab w:val="left" w:pos="5818"/>
      </w:tabs>
      <w:ind w:right="260"/>
      <w:jc w:val="right"/>
      <w:rPr>
        <w:color w:val="044D6E" w:themeColor="text2" w:themeShade="80"/>
        <w:sz w:val="24"/>
        <w:szCs w:val="24"/>
      </w:rPr>
    </w:pPr>
    <w:r>
      <w:rPr>
        <w:color w:val="5DC7F8" w:themeColor="text2" w:themeTint="99"/>
        <w:spacing w:val="60"/>
        <w:sz w:val="24"/>
        <w:szCs w:val="24"/>
      </w:rPr>
      <w:t>Page</w:t>
    </w:r>
    <w:r>
      <w:rPr>
        <w:color w:val="5DC7F8" w:themeColor="text2" w:themeTint="99"/>
        <w:sz w:val="24"/>
        <w:szCs w:val="24"/>
      </w:rPr>
      <w:t xml:space="preserve"> </w:t>
    </w:r>
    <w:r>
      <w:rPr>
        <w:color w:val="0673A5" w:themeColor="text2" w:themeShade="BF"/>
        <w:sz w:val="24"/>
        <w:szCs w:val="24"/>
      </w:rPr>
      <w:fldChar w:fldCharType="begin"/>
    </w:r>
    <w:r>
      <w:rPr>
        <w:color w:val="0673A5" w:themeColor="text2" w:themeShade="BF"/>
        <w:sz w:val="24"/>
        <w:szCs w:val="24"/>
      </w:rPr>
      <w:instrText xml:space="preserve"> PAGE   \* MERGEFORMAT </w:instrText>
    </w:r>
    <w:r>
      <w:rPr>
        <w:color w:val="0673A5" w:themeColor="text2" w:themeShade="BF"/>
        <w:sz w:val="24"/>
        <w:szCs w:val="24"/>
      </w:rPr>
      <w:fldChar w:fldCharType="separate"/>
    </w:r>
    <w:r>
      <w:rPr>
        <w:noProof/>
        <w:color w:val="0673A5" w:themeColor="text2" w:themeShade="BF"/>
        <w:sz w:val="24"/>
        <w:szCs w:val="24"/>
      </w:rPr>
      <w:t>1</w:t>
    </w:r>
    <w:r>
      <w:rPr>
        <w:color w:val="0673A5" w:themeColor="text2" w:themeShade="BF"/>
        <w:sz w:val="24"/>
        <w:szCs w:val="24"/>
      </w:rPr>
      <w:fldChar w:fldCharType="end"/>
    </w:r>
    <w:r>
      <w:rPr>
        <w:color w:val="0673A5" w:themeColor="text2" w:themeShade="BF"/>
        <w:sz w:val="24"/>
        <w:szCs w:val="24"/>
      </w:rPr>
      <w:t xml:space="preserve"> | </w:t>
    </w:r>
    <w:r>
      <w:rPr>
        <w:color w:val="0673A5" w:themeColor="text2" w:themeShade="BF"/>
        <w:sz w:val="24"/>
        <w:szCs w:val="24"/>
      </w:rPr>
      <w:fldChar w:fldCharType="begin"/>
    </w:r>
    <w:r>
      <w:rPr>
        <w:color w:val="0673A5" w:themeColor="text2" w:themeShade="BF"/>
        <w:sz w:val="24"/>
        <w:szCs w:val="24"/>
      </w:rPr>
      <w:instrText xml:space="preserve"> NUMPAGES  \* Arabic  \* MERGEFORMAT </w:instrText>
    </w:r>
    <w:r>
      <w:rPr>
        <w:color w:val="0673A5" w:themeColor="text2" w:themeShade="BF"/>
        <w:sz w:val="24"/>
        <w:szCs w:val="24"/>
      </w:rPr>
      <w:fldChar w:fldCharType="separate"/>
    </w:r>
    <w:r>
      <w:rPr>
        <w:noProof/>
        <w:color w:val="0673A5" w:themeColor="text2" w:themeShade="BF"/>
        <w:sz w:val="24"/>
        <w:szCs w:val="24"/>
      </w:rPr>
      <w:t>1</w:t>
    </w:r>
    <w:r>
      <w:rPr>
        <w:color w:val="0673A5" w:themeColor="text2" w:themeShade="BF"/>
        <w:sz w:val="24"/>
        <w:szCs w:val="24"/>
      </w:rPr>
      <w:fldChar w:fldCharType="end"/>
    </w:r>
  </w:p>
  <w:p w14:paraId="67BC099D" w14:textId="7DF597F8" w:rsidR="004E1AED" w:rsidRDefault="004E1AE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0695E0" w14:textId="77777777" w:rsidR="00E44233" w:rsidRDefault="00E442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C9CD36" w14:textId="77777777" w:rsidR="006C5E0E" w:rsidRDefault="006C5E0E">
      <w:pPr>
        <w:spacing w:after="0" w:line="240" w:lineRule="auto"/>
      </w:pPr>
      <w:r>
        <w:separator/>
      </w:r>
    </w:p>
  </w:footnote>
  <w:footnote w:type="continuationSeparator" w:id="0">
    <w:p w14:paraId="5FD27026" w14:textId="77777777" w:rsidR="006C5E0E" w:rsidRDefault="006C5E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8E0D42" w14:textId="77777777" w:rsidR="00E44233" w:rsidRDefault="00E4423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C21198" w14:textId="1DE17641" w:rsidR="008A7CD1" w:rsidRPr="008A7CD1" w:rsidRDefault="008A7CD1">
    <w:pPr>
      <w:pStyle w:val="Header"/>
      <w:rPr>
        <w:color w:val="099BDD" w:themeColor="text2"/>
      </w:rPr>
    </w:pPr>
    <w:r w:rsidRPr="008A7CD1">
      <w:rPr>
        <w:color w:val="099BDD" w:themeColor="text2"/>
      </w:rPr>
      <w:t>SQL Server Integration Services – Module 03 – Projects vs Packages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2C89EE" w14:textId="77777777" w:rsidR="00E44233" w:rsidRDefault="00E4423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B6686A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5BE83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0E2AF9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F1A1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AA4C9B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76EF0D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27E0E5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8104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69AE7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2435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3E04F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5D128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7642168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7A2C3EB3"/>
    <w:multiLevelType w:val="multilevel"/>
    <w:tmpl w:val="84B4631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7D742309"/>
    <w:multiLevelType w:val="hybridMultilevel"/>
    <w:tmpl w:val="1B88A8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F3A1AB1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3"/>
  </w:num>
  <w:num w:numId="2">
    <w:abstractNumId w:val="10"/>
  </w:num>
  <w:num w:numId="3">
    <w:abstractNumId w:val="12"/>
  </w:num>
  <w:num w:numId="4">
    <w:abstractNumId w:val="11"/>
  </w:num>
  <w:num w:numId="5">
    <w:abstractNumId w:val="15"/>
  </w:num>
  <w:num w:numId="6">
    <w:abstractNumId w:val="16"/>
  </w:num>
  <w:num w:numId="7">
    <w:abstractNumId w:val="14"/>
  </w:num>
  <w:num w:numId="8">
    <w:abstractNumId w:val="18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zCyMLUwMzEyNzQ2NTNT0lEKTi0uzszPAykwqgUAHqihvSwAAAA="/>
  </w:docVars>
  <w:rsids>
    <w:rsidRoot w:val="00B2077E"/>
    <w:rsid w:val="0007458A"/>
    <w:rsid w:val="00080A09"/>
    <w:rsid w:val="00155197"/>
    <w:rsid w:val="00194DF6"/>
    <w:rsid w:val="0024023B"/>
    <w:rsid w:val="00475243"/>
    <w:rsid w:val="004E1AED"/>
    <w:rsid w:val="005C12A5"/>
    <w:rsid w:val="00692D24"/>
    <w:rsid w:val="006C5E0E"/>
    <w:rsid w:val="00710A68"/>
    <w:rsid w:val="008A7CD1"/>
    <w:rsid w:val="00A1310C"/>
    <w:rsid w:val="00A754C6"/>
    <w:rsid w:val="00A93A87"/>
    <w:rsid w:val="00B2077E"/>
    <w:rsid w:val="00D47A97"/>
    <w:rsid w:val="00E44233"/>
    <w:rsid w:val="00F03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A2E6C4"/>
  <w15:docId w15:val="{D413D069-075A-4960-9EB8-2509C4FDF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E1AED"/>
  </w:style>
  <w:style w:type="paragraph" w:styleId="Heading1">
    <w:name w:val="heading 1"/>
    <w:basedOn w:val="Normal"/>
    <w:next w:val="Normal"/>
    <w:link w:val="Heading1Char"/>
    <w:uiPriority w:val="9"/>
    <w:qFormat/>
    <w:rsid w:val="00A1310C"/>
    <w:pPr>
      <w:pBdr>
        <w:top w:val="single" w:sz="24" w:space="0" w:color="0673A5" w:themeColor="text2" w:themeShade="BF"/>
        <w:left w:val="single" w:sz="24" w:space="0" w:color="0673A5" w:themeColor="text2" w:themeShade="BF"/>
        <w:bottom w:val="single" w:sz="24" w:space="0" w:color="0673A5" w:themeColor="text2" w:themeShade="BF"/>
        <w:right w:val="single" w:sz="24" w:space="0" w:color="0673A5" w:themeColor="text2" w:themeShade="BF"/>
      </w:pBdr>
      <w:shd w:val="clear" w:color="auto" w:fill="0673A5" w:themeFill="text2" w:themeFillShade="BF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7A97"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7A97"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7A97"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7A97"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7A97"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7A97"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7A97"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7A97"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310C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673A5" w:themeFill="text2" w:themeFillShade="BF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Title">
    <w:name w:val="Title"/>
    <w:basedOn w:val="Normal"/>
    <w:link w:val="TitleChar"/>
    <w:uiPriority w:val="1"/>
    <w:qFormat/>
    <w:rsid w:val="00A1310C"/>
    <w:pPr>
      <w:spacing w:before="0" w:after="0"/>
    </w:pPr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A1310C"/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4E1AED"/>
    <w:pPr>
      <w:numPr>
        <w:ilvl w:val="1"/>
      </w:numPr>
      <w:spacing w:after="160"/>
    </w:pPr>
    <w:rPr>
      <w:color w:val="404040" w:themeColor="text1" w:themeTint="E6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4E1AED"/>
    <w:rPr>
      <w:color w:val="404040" w:themeColor="text1" w:themeTint="E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4E1AED"/>
    <w:rPr>
      <w:i/>
      <w:iCs/>
      <w:color w:val="806000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4E1AED"/>
    <w:pPr>
      <w:pBdr>
        <w:top w:val="single" w:sz="4" w:space="10" w:color="806000" w:themeColor="accent1" w:themeShade="80"/>
        <w:bottom w:val="single" w:sz="4" w:space="10" w:color="806000" w:themeColor="accent1" w:themeShade="80"/>
      </w:pBdr>
      <w:spacing w:before="360" w:after="360"/>
      <w:ind w:left="864" w:right="864"/>
      <w:jc w:val="center"/>
    </w:pPr>
    <w:rPr>
      <w:i/>
      <w:iCs/>
      <w:color w:val="806000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4E1AED"/>
    <w:rPr>
      <w:i/>
      <w:iCs/>
      <w:color w:val="806000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4E1AED"/>
    <w:rPr>
      <w:b/>
      <w:bCs/>
      <w:caps w:val="0"/>
      <w:smallCaps/>
      <w:color w:val="806000" w:themeColor="accent1" w:themeShade="80"/>
      <w:spacing w:val="5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7A97"/>
    <w:rPr>
      <w:rFonts w:asciiTheme="majorHAnsi" w:eastAsiaTheme="majorEastAsia" w:hAnsiTheme="majorHAnsi" w:cstheme="majorBidi"/>
      <w:caps/>
      <w:spacing w:val="10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7A97"/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47A97"/>
    <w:rPr>
      <w:b/>
      <w:bCs/>
      <w:color w:val="0673A5" w:themeColor="text2" w:themeShade="BF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7A97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D47A97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47A97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47A97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47A97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D47A97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47A97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47A97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47A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47A97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47A97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47A97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D47A97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47A97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7A97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D47A9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D47A97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47A97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A1310C"/>
    <w:pPr>
      <w:pBdr>
        <w:top w:val="single" w:sz="2" w:space="10" w:color="806000" w:themeColor="accent1" w:themeShade="80" w:shadow="1"/>
        <w:left w:val="single" w:sz="2" w:space="10" w:color="806000" w:themeColor="accent1" w:themeShade="80" w:shadow="1"/>
        <w:bottom w:val="single" w:sz="2" w:space="10" w:color="806000" w:themeColor="accent1" w:themeShade="80" w:shadow="1"/>
        <w:right w:val="single" w:sz="2" w:space="10" w:color="806000" w:themeColor="accent1" w:themeShade="80" w:shadow="1"/>
      </w:pBdr>
      <w:ind w:left="1152" w:right="1152"/>
    </w:pPr>
    <w:rPr>
      <w:i/>
      <w:iCs/>
      <w:color w:val="806000" w:themeColor="accent1" w:themeShade="80"/>
    </w:rPr>
  </w:style>
  <w:style w:type="character" w:styleId="PlaceholderText">
    <w:name w:val="Placeholder Text"/>
    <w:basedOn w:val="DefaultParagraphFont"/>
    <w:uiPriority w:val="99"/>
    <w:semiHidden/>
    <w:rsid w:val="00A1310C"/>
    <w:rPr>
      <w:color w:val="3C3C3C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4E1AED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1AED"/>
  </w:style>
  <w:style w:type="paragraph" w:styleId="Footer">
    <w:name w:val="footer"/>
    <w:basedOn w:val="Normal"/>
    <w:link w:val="FooterChar"/>
    <w:uiPriority w:val="99"/>
    <w:unhideWhenUsed/>
    <w:rsid w:val="004E1AED"/>
    <w:pPr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AED"/>
  </w:style>
  <w:style w:type="paragraph" w:styleId="ListParagraph">
    <w:name w:val="List Paragraph"/>
    <w:basedOn w:val="Normal"/>
    <w:uiPriority w:val="34"/>
    <w:unhideWhenUsed/>
    <w:qFormat/>
    <w:rsid w:val="00B207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ogupta\AppData\Roaming\Microsoft\Templates\Banded%20design%20(blank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2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864570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2012-11-01T04:53:00+00:00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1655138</Value>
    </PublishStatusLookup>
    <APAuthor xmlns="4873beb7-5857-4685-be1f-d57550cc96cc">
      <UserInfo>
        <DisplayName>MIDDLEEAST\v-keerth</DisplayName>
        <AccountId>2799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TP103749966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4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88FF2527-3592-4DBF-9FD9-FEA06E5BF9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3AE4ADC-D632-40A7-A0C1-0481BB069C4F}">
  <ds:schemaRefs>
    <ds:schemaRef ds:uri="http://purl.org/dc/dcmitype/"/>
    <ds:schemaRef ds:uri="4873beb7-5857-4685-be1f-d57550cc96cc"/>
    <ds:schemaRef ds:uri="http://schemas.microsoft.com/office/2006/documentManagement/types"/>
    <ds:schemaRef ds:uri="http://purl.org/dc/terms/"/>
    <ds:schemaRef ds:uri="http://schemas.microsoft.com/office/infopath/2007/PartnerControls"/>
    <ds:schemaRef ds:uri="http://schemas.microsoft.com/office/2006/metadata/properties"/>
    <ds:schemaRef ds:uri="http://purl.org/dc/elements/1.1/"/>
    <ds:schemaRef ds:uri="http://schemas.openxmlformats.org/package/2006/metadata/core-properties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D58937FB-FEE2-4CA7-BB9C-EE909C0AAC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Banded design (blank).dotx</Template>
  <TotalTime>241</TotalTime>
  <Pages>6</Pages>
  <Words>400</Words>
  <Characters>2281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Mohit K. Gupta</dc:creator>
  <cp:lastModifiedBy>Mohit Gupta (CANADA)</cp:lastModifiedBy>
  <cp:revision>7</cp:revision>
  <cp:lastPrinted>2018-05-10T10:38:00Z</cp:lastPrinted>
  <dcterms:created xsi:type="dcterms:W3CDTF">2018-05-08T20:44:00Z</dcterms:created>
  <dcterms:modified xsi:type="dcterms:W3CDTF">2018-05-10T10:38:00Z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  <property fmtid="{D5CDD505-2E9C-101B-9397-08002B2CF9AE}" pid="8" name="MSIP_Label_f42aa342-8706-4288-bd11-ebb85995028c_Enabled">
    <vt:lpwstr>True</vt:lpwstr>
  </property>
  <property fmtid="{D5CDD505-2E9C-101B-9397-08002B2CF9AE}" pid="9" name="MSIP_Label_f42aa342-8706-4288-bd11-ebb85995028c_SiteId">
    <vt:lpwstr>72f988bf-86f1-41af-91ab-2d7cd011db47</vt:lpwstr>
  </property>
  <property fmtid="{D5CDD505-2E9C-101B-9397-08002B2CF9AE}" pid="10" name="MSIP_Label_f42aa342-8706-4288-bd11-ebb85995028c_Owner">
    <vt:lpwstr>mogupta@microsoft.com</vt:lpwstr>
  </property>
  <property fmtid="{D5CDD505-2E9C-101B-9397-08002B2CF9AE}" pid="11" name="MSIP_Label_f42aa342-8706-4288-bd11-ebb85995028c_SetDate">
    <vt:lpwstr>2018-05-10T10:38:13.0438822Z</vt:lpwstr>
  </property>
  <property fmtid="{D5CDD505-2E9C-101B-9397-08002B2CF9AE}" pid="12" name="MSIP_Label_f42aa342-8706-4288-bd11-ebb85995028c_Name">
    <vt:lpwstr>General</vt:lpwstr>
  </property>
  <property fmtid="{D5CDD505-2E9C-101B-9397-08002B2CF9AE}" pid="13" name="MSIP_Label_f42aa342-8706-4288-bd11-ebb85995028c_Application">
    <vt:lpwstr>Microsoft Azure Information Protection</vt:lpwstr>
  </property>
  <property fmtid="{D5CDD505-2E9C-101B-9397-08002B2CF9AE}" pid="14" name="MSIP_Label_f42aa342-8706-4288-bd11-ebb85995028c_Extended_MSFT_Method">
    <vt:lpwstr>Automatic</vt:lpwstr>
  </property>
  <property fmtid="{D5CDD505-2E9C-101B-9397-08002B2CF9AE}" pid="15" name="Sensitivity">
    <vt:lpwstr>General</vt:lpwstr>
  </property>
</Properties>
</file>