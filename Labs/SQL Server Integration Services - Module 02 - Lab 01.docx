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8A365" w14:textId="77777777" w:rsidR="004E1AED" w:rsidRPr="004E1AED" w:rsidRDefault="00B2077E" w:rsidP="004E1AED">
      <w:pPr>
        <w:pStyle w:val="Title"/>
      </w:pPr>
      <w:r>
        <w:t>SQL Server Integration Services</w:t>
      </w:r>
    </w:p>
    <w:p w14:paraId="36A12A04" w14:textId="77777777" w:rsidR="00194DF6" w:rsidRDefault="00B2077E">
      <w:pPr>
        <w:pStyle w:val="Heading1"/>
      </w:pPr>
      <w:r>
        <w:t>Module 02: Getting to know ssdt</w:t>
      </w:r>
    </w:p>
    <w:p w14:paraId="5FD5AA80" w14:textId="77777777" w:rsidR="004E1AED" w:rsidRDefault="00B2077E" w:rsidP="00B2077E">
      <w:pPr>
        <w:pStyle w:val="ListParagraph"/>
        <w:numPr>
          <w:ilvl w:val="0"/>
          <w:numId w:val="19"/>
        </w:numPr>
      </w:pPr>
      <w:r>
        <w:t xml:space="preserve">Launch SQL Server Data Tools (SSDT), under start menu look for </w:t>
      </w:r>
      <w:r w:rsidRPr="00B2077E">
        <w:t>Visual Studio 2017 (SSDT)</w:t>
      </w:r>
      <w:r>
        <w:t>.</w:t>
      </w:r>
    </w:p>
    <w:p w14:paraId="22FAE28B" w14:textId="77777777" w:rsidR="00B2077E" w:rsidRDefault="00B2077E" w:rsidP="00B2077E">
      <w:pPr>
        <w:pStyle w:val="ListParagraph"/>
        <w:numPr>
          <w:ilvl w:val="0"/>
          <w:numId w:val="19"/>
        </w:numPr>
      </w:pPr>
      <w:r>
        <w:t>In the Start Page, click Create new project.</w:t>
      </w:r>
      <w:r>
        <w:br/>
      </w:r>
      <w:r>
        <w:rPr>
          <w:noProof/>
        </w:rPr>
        <w:drawing>
          <wp:inline distT="0" distB="0" distL="0" distR="0" wp14:anchorId="281B13BD" wp14:editId="15ADD41B">
            <wp:extent cx="3947160" cy="23737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67" cy="2388697"/>
                    </a:xfrm>
                    <a:prstGeom prst="rect">
                      <a:avLst/>
                    </a:prstGeom>
                  </pic:spPr>
                </pic:pic>
              </a:graphicData>
            </a:graphic>
          </wp:inline>
        </w:drawing>
      </w:r>
    </w:p>
    <w:p w14:paraId="0DD1B382" w14:textId="77777777" w:rsidR="00B2077E" w:rsidRDefault="00B2077E" w:rsidP="00B2077E">
      <w:pPr>
        <w:pStyle w:val="ListParagraph"/>
      </w:pPr>
    </w:p>
    <w:p w14:paraId="40E040DE" w14:textId="77777777" w:rsidR="00B2077E" w:rsidRDefault="00B2077E" w:rsidP="00B2077E">
      <w:pPr>
        <w:pStyle w:val="ListParagraph"/>
        <w:numPr>
          <w:ilvl w:val="0"/>
          <w:numId w:val="19"/>
        </w:numPr>
      </w:pPr>
      <w:r>
        <w:t>In New Project dialog box select Business Intelligence &gt; Integration Services &gt; Integration Services Project.  On the bottom enter in project name and location you wish to save the project. Make sure “Create directory for solution” is selected and click OK.</w:t>
      </w:r>
    </w:p>
    <w:p w14:paraId="762558CA" w14:textId="77777777" w:rsidR="00B2077E" w:rsidRDefault="00B2077E" w:rsidP="00B2077E">
      <w:pPr>
        <w:pStyle w:val="ListParagraph"/>
      </w:pPr>
      <w:r>
        <w:rPr>
          <w:noProof/>
        </w:rPr>
        <w:drawing>
          <wp:inline distT="0" distB="0" distL="0" distR="0" wp14:anchorId="4169A941" wp14:editId="6738E2FD">
            <wp:extent cx="5073336" cy="3520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2441" cy="3554515"/>
                    </a:xfrm>
                    <a:prstGeom prst="rect">
                      <a:avLst/>
                    </a:prstGeom>
                  </pic:spPr>
                </pic:pic>
              </a:graphicData>
            </a:graphic>
          </wp:inline>
        </w:drawing>
      </w:r>
    </w:p>
    <w:p w14:paraId="11CC3CEA" w14:textId="77777777" w:rsidR="00B2077E" w:rsidRDefault="00B2077E" w:rsidP="00B2077E">
      <w:pPr>
        <w:pStyle w:val="ListParagraph"/>
      </w:pPr>
    </w:p>
    <w:p w14:paraId="6349967A" w14:textId="77777777" w:rsidR="00B2077E" w:rsidRDefault="00B2077E" w:rsidP="00B2077E">
      <w:pPr>
        <w:pStyle w:val="ListParagraph"/>
        <w:numPr>
          <w:ilvl w:val="0"/>
          <w:numId w:val="19"/>
        </w:numPr>
      </w:pPr>
      <w:r>
        <w:lastRenderedPageBreak/>
        <w:t>In the new designer explore various options available to you:</w:t>
      </w:r>
    </w:p>
    <w:p w14:paraId="191EAC60" w14:textId="7B0D0081" w:rsidR="00B2077E" w:rsidRDefault="00B2077E" w:rsidP="00B2077E">
      <w:pPr>
        <w:pStyle w:val="ListParagraph"/>
        <w:numPr>
          <w:ilvl w:val="1"/>
          <w:numId w:val="19"/>
        </w:numPr>
      </w:pPr>
      <w:r>
        <w:t>SSIS Toolbox (Left)</w:t>
      </w:r>
      <w:r w:rsidR="00A754C6">
        <w:t xml:space="preserve">.  Experiment with dragging and dropping few tasks on the designer window.  </w:t>
      </w:r>
      <w:r w:rsidR="00F039CA">
        <w:t>Drop data flow task to explore the tasks inside data flow.</w:t>
      </w:r>
      <w:r w:rsidR="00A41D0E">
        <w:t xml:space="preserve">  Double-click tasks dropped to look at their respective properties.   Can you explain why these tasks are marked with the alert (not-configured)?</w:t>
      </w:r>
      <w:r>
        <w:br/>
      </w:r>
      <w:r>
        <w:rPr>
          <w:noProof/>
        </w:rPr>
        <w:drawing>
          <wp:inline distT="0" distB="0" distL="0" distR="0">
            <wp:extent cx="2232660" cy="2011680"/>
            <wp:effectExtent l="0" t="0" r="0" b="7620"/>
            <wp:docPr id="3" name="Picture 3" descr="C:\Users\mogupta\AppData\Local\Temp\SNAGHTML12f1b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gupta\AppData\Local\Temp\SNAGHTML12f1bec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2660" cy="2011680"/>
                    </a:xfrm>
                    <a:prstGeom prst="rect">
                      <a:avLst/>
                    </a:prstGeom>
                    <a:noFill/>
                    <a:ln>
                      <a:noFill/>
                    </a:ln>
                  </pic:spPr>
                </pic:pic>
              </a:graphicData>
            </a:graphic>
          </wp:inline>
        </w:drawing>
      </w:r>
    </w:p>
    <w:p w14:paraId="48C7A17C" w14:textId="77777777" w:rsidR="00B2077E" w:rsidRDefault="00B2077E" w:rsidP="00B2077E">
      <w:pPr>
        <w:pStyle w:val="ListParagraph"/>
        <w:ind w:left="1440"/>
      </w:pPr>
    </w:p>
    <w:p w14:paraId="2D8AFE3F" w14:textId="77777777" w:rsidR="00B2077E" w:rsidRDefault="00B2077E" w:rsidP="00863029">
      <w:pPr>
        <w:pStyle w:val="ListParagraph"/>
        <w:numPr>
          <w:ilvl w:val="1"/>
          <w:numId w:val="19"/>
        </w:numPr>
      </w:pPr>
      <w:r>
        <w:t>Designer (Center Top)</w:t>
      </w:r>
      <w:r w:rsidR="00F039CA">
        <w:t xml:space="preserve">.  Review each of the tabs.  Create tasks in Control Flow and Data Flow, review changes in Package Explore. </w:t>
      </w:r>
      <w:r>
        <w:br/>
      </w:r>
      <w:r>
        <w:rPr>
          <w:noProof/>
        </w:rPr>
        <w:drawing>
          <wp:inline distT="0" distB="0" distL="0" distR="0" wp14:anchorId="052EDA8A" wp14:editId="3C22F9CA">
            <wp:extent cx="3611880" cy="1005926"/>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0433" cy="1022233"/>
                    </a:xfrm>
                    <a:prstGeom prst="rect">
                      <a:avLst/>
                    </a:prstGeom>
                  </pic:spPr>
                </pic:pic>
              </a:graphicData>
            </a:graphic>
          </wp:inline>
        </w:drawing>
      </w:r>
      <w:r>
        <w:br/>
      </w:r>
    </w:p>
    <w:p w14:paraId="48487574" w14:textId="77777777" w:rsidR="00B2077E" w:rsidRDefault="00B2077E" w:rsidP="00B2077E">
      <w:pPr>
        <w:pStyle w:val="ListParagraph"/>
        <w:numPr>
          <w:ilvl w:val="1"/>
          <w:numId w:val="19"/>
        </w:numPr>
      </w:pPr>
      <w:r>
        <w:t>Connection Manager (Center Bottom)</w:t>
      </w:r>
      <w:r w:rsidR="00F039CA">
        <w:t>.  Create a connection in package and create a connection in Project; what is the difference?</w:t>
      </w:r>
    </w:p>
    <w:p w14:paraId="1ECEB052" w14:textId="77777777" w:rsidR="00B2077E" w:rsidRDefault="00B2077E" w:rsidP="00B2077E">
      <w:pPr>
        <w:pStyle w:val="ListParagraph"/>
        <w:ind w:left="1440"/>
      </w:pPr>
      <w:r>
        <w:rPr>
          <w:noProof/>
        </w:rPr>
        <w:drawing>
          <wp:inline distT="0" distB="0" distL="0" distR="0" wp14:anchorId="4FBD9201" wp14:editId="2ED745B2">
            <wp:extent cx="4145280" cy="31488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8200" cy="336373"/>
                    </a:xfrm>
                    <a:prstGeom prst="rect">
                      <a:avLst/>
                    </a:prstGeom>
                  </pic:spPr>
                </pic:pic>
              </a:graphicData>
            </a:graphic>
          </wp:inline>
        </w:drawing>
      </w:r>
    </w:p>
    <w:p w14:paraId="7A4EF0B5" w14:textId="77777777" w:rsidR="00B2077E" w:rsidRDefault="00B2077E" w:rsidP="00B2077E">
      <w:pPr>
        <w:pStyle w:val="ListParagraph"/>
        <w:ind w:left="1440"/>
      </w:pPr>
    </w:p>
    <w:p w14:paraId="4175556D" w14:textId="77777777" w:rsidR="00B2077E" w:rsidRDefault="00B2077E" w:rsidP="00B2077E">
      <w:pPr>
        <w:pStyle w:val="ListParagraph"/>
        <w:numPr>
          <w:ilvl w:val="1"/>
          <w:numId w:val="19"/>
        </w:numPr>
      </w:pPr>
      <w:r>
        <w:t>Solution Explorer (Right)</w:t>
      </w:r>
      <w:r w:rsidR="00F039CA">
        <w:t>.  Look at properties of the project, see if you change the deployment context.</w:t>
      </w:r>
      <w:r>
        <w:br/>
      </w:r>
      <w:r>
        <w:rPr>
          <w:noProof/>
        </w:rPr>
        <w:drawing>
          <wp:inline distT="0" distB="0" distL="0" distR="0" wp14:anchorId="23C17C61" wp14:editId="5D8DB623">
            <wp:extent cx="2447619" cy="161904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7619" cy="1619048"/>
                    </a:xfrm>
                    <a:prstGeom prst="rect">
                      <a:avLst/>
                    </a:prstGeom>
                  </pic:spPr>
                </pic:pic>
              </a:graphicData>
            </a:graphic>
          </wp:inline>
        </w:drawing>
      </w:r>
      <w:r>
        <w:br/>
      </w:r>
    </w:p>
    <w:p w14:paraId="338763E1" w14:textId="77777777" w:rsidR="00B615CA" w:rsidRDefault="00B615CA" w:rsidP="00B615CA">
      <w:pPr>
        <w:pStyle w:val="ListParagraph"/>
        <w:ind w:left="1440"/>
      </w:pPr>
    </w:p>
    <w:p w14:paraId="4D5B123C" w14:textId="4B7A7280" w:rsidR="00B2077E" w:rsidRDefault="00B615CA" w:rsidP="00B2077E">
      <w:pPr>
        <w:pStyle w:val="ListParagraph"/>
        <w:numPr>
          <w:ilvl w:val="1"/>
          <w:numId w:val="19"/>
        </w:numPr>
      </w:pPr>
      <w:r>
        <w:lastRenderedPageBreak/>
        <w:t>In Package Explorer,</w:t>
      </w:r>
      <w:r w:rsidR="00F039CA">
        <w:t xml:space="preserve"> explore various </w:t>
      </w:r>
      <w:r>
        <w:t>folders</w:t>
      </w:r>
      <w:r w:rsidR="00F039CA">
        <w:t>.  What does each folder mean?</w:t>
      </w:r>
    </w:p>
    <w:p w14:paraId="39D76742" w14:textId="77777777" w:rsidR="00B2077E" w:rsidRDefault="00B2077E" w:rsidP="00B2077E">
      <w:pPr>
        <w:pStyle w:val="ListParagraph"/>
        <w:ind w:left="1440"/>
      </w:pPr>
      <w:r>
        <w:rPr>
          <w:noProof/>
        </w:rPr>
        <w:drawing>
          <wp:inline distT="0" distB="0" distL="0" distR="0" wp14:anchorId="49F66835" wp14:editId="3C1A9546">
            <wp:extent cx="4800000" cy="177142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0000" cy="1771429"/>
                    </a:xfrm>
                    <a:prstGeom prst="rect">
                      <a:avLst/>
                    </a:prstGeom>
                  </pic:spPr>
                </pic:pic>
              </a:graphicData>
            </a:graphic>
          </wp:inline>
        </w:drawing>
      </w:r>
    </w:p>
    <w:p w14:paraId="17A11231" w14:textId="77777777" w:rsidR="00B2077E" w:rsidRDefault="00B2077E" w:rsidP="00B2077E">
      <w:pPr>
        <w:pStyle w:val="ListParagraph"/>
        <w:ind w:left="1440"/>
      </w:pPr>
    </w:p>
    <w:p w14:paraId="194392A8" w14:textId="6372F052" w:rsidR="00B2077E" w:rsidRDefault="00B2077E" w:rsidP="00B2077E">
      <w:pPr>
        <w:pStyle w:val="ListParagraph"/>
        <w:numPr>
          <w:ilvl w:val="1"/>
          <w:numId w:val="19"/>
        </w:numPr>
      </w:pPr>
      <w:r>
        <w:t>SSIS Menu</w:t>
      </w:r>
      <w:r w:rsidR="00F039CA">
        <w:t>, is your one stop shop for all the SSIS package development functionality.  It is interesting to note you can access same functionality in view menu, keyboard shortcuts, SSIS menu, and the quick access bottoms in designer screen.</w:t>
      </w:r>
      <w:r>
        <w:br/>
      </w:r>
      <w:r>
        <w:rPr>
          <w:noProof/>
        </w:rPr>
        <w:drawing>
          <wp:inline distT="0" distB="0" distL="0" distR="0" wp14:anchorId="21FD4C5C" wp14:editId="472DE2B9">
            <wp:extent cx="2304762" cy="2380952"/>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4762" cy="2380952"/>
                    </a:xfrm>
                    <a:prstGeom prst="rect">
                      <a:avLst/>
                    </a:prstGeom>
                  </pic:spPr>
                </pic:pic>
              </a:graphicData>
            </a:graphic>
          </wp:inline>
        </w:drawing>
      </w:r>
      <w:r>
        <w:br/>
      </w:r>
    </w:p>
    <w:p w14:paraId="4EC7922E" w14:textId="77777777" w:rsidR="00A86028" w:rsidRDefault="00F039CA" w:rsidP="00F039CA">
      <w:pPr>
        <w:pStyle w:val="ListParagraph"/>
        <w:numPr>
          <w:ilvl w:val="0"/>
          <w:numId w:val="19"/>
        </w:numPr>
      </w:pPr>
      <w:r>
        <w:t>After you are done exploring (if you don’t understand all the options its okay, we’ll explore them in later labs).</w:t>
      </w:r>
      <w:r w:rsidR="00692D24">
        <w:t xml:space="preserve">  </w:t>
      </w:r>
      <w:r w:rsidR="00B615CA">
        <w:t>Let’s</w:t>
      </w:r>
      <w:r w:rsidR="00692D24">
        <w:t xml:space="preserve"> build a simple package and execute it.  </w:t>
      </w:r>
      <w:r w:rsidR="00A86028">
        <w:t>Start by cleaning the designer by deleting all the tasks you might have copied.</w:t>
      </w:r>
    </w:p>
    <w:p w14:paraId="505DFAFE" w14:textId="4875AD46" w:rsidR="00B2077E" w:rsidRDefault="00A86028" w:rsidP="00F039CA">
      <w:pPr>
        <w:pStyle w:val="ListParagraph"/>
        <w:numPr>
          <w:ilvl w:val="0"/>
          <w:numId w:val="19"/>
        </w:numPr>
      </w:pPr>
      <w:r>
        <w:t xml:space="preserve">Then </w:t>
      </w:r>
      <w:r w:rsidR="00692D24">
        <w:t>dropping a “Execute SQL Task” under SSIS Toolbox under Favorites on to designer</w:t>
      </w:r>
      <w:r>
        <w:t xml:space="preserve"> – So you should only have single task under Control Flow</w:t>
      </w:r>
      <w:r w:rsidR="00692D24">
        <w:t>.</w:t>
      </w:r>
      <w:r w:rsidR="00692D24">
        <w:br/>
      </w:r>
      <w:r w:rsidR="00692D24">
        <w:rPr>
          <w:noProof/>
        </w:rPr>
        <w:drawing>
          <wp:inline distT="0" distB="0" distL="0" distR="0" wp14:anchorId="327ACB22" wp14:editId="3E9115E7">
            <wp:extent cx="4428571" cy="144761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8571" cy="1447619"/>
                    </a:xfrm>
                    <a:prstGeom prst="rect">
                      <a:avLst/>
                    </a:prstGeom>
                  </pic:spPr>
                </pic:pic>
              </a:graphicData>
            </a:graphic>
          </wp:inline>
        </w:drawing>
      </w:r>
    </w:p>
    <w:p w14:paraId="4072B272" w14:textId="77777777" w:rsidR="00692D24" w:rsidRDefault="00692D24" w:rsidP="00692D24">
      <w:pPr>
        <w:pStyle w:val="ListParagraph"/>
      </w:pPr>
    </w:p>
    <w:p w14:paraId="7DF34CBF" w14:textId="5C86769E" w:rsidR="00692D24" w:rsidRDefault="00692D24" w:rsidP="00F039CA">
      <w:pPr>
        <w:pStyle w:val="ListParagraph"/>
        <w:numPr>
          <w:ilvl w:val="0"/>
          <w:numId w:val="19"/>
        </w:numPr>
      </w:pPr>
      <w:r>
        <w:lastRenderedPageBreak/>
        <w:t xml:space="preserve">After you drop it, notice there is a white “x” in a red circle.  This is an indication, we need to do </w:t>
      </w:r>
      <w:r w:rsidR="00CF6712">
        <w:t>configuration</w:t>
      </w:r>
      <w:r>
        <w:t xml:space="preserve"> on the task. Double-click on the task.</w:t>
      </w:r>
      <w:r w:rsidR="00A93A87">
        <w:t xml:space="preserve"> Click on the drop down by Connections and select &lt;New connections…&gt;.</w:t>
      </w:r>
      <w:r w:rsidR="00A93A87">
        <w:br/>
      </w:r>
      <w:r w:rsidR="00A93A87">
        <w:rPr>
          <w:noProof/>
        </w:rPr>
        <w:drawing>
          <wp:inline distT="0" distB="0" distL="0" distR="0" wp14:anchorId="28E445E8" wp14:editId="56A63F9E">
            <wp:extent cx="4267200" cy="266280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2129" cy="2672116"/>
                    </a:xfrm>
                    <a:prstGeom prst="rect">
                      <a:avLst/>
                    </a:prstGeom>
                  </pic:spPr>
                </pic:pic>
              </a:graphicData>
            </a:graphic>
          </wp:inline>
        </w:drawing>
      </w:r>
    </w:p>
    <w:p w14:paraId="79D42602" w14:textId="77777777" w:rsidR="00A93A87" w:rsidRDefault="00A93A87" w:rsidP="00A93A87">
      <w:pPr>
        <w:pStyle w:val="ListParagraph"/>
      </w:pPr>
    </w:p>
    <w:p w14:paraId="5AC306D9" w14:textId="77777777" w:rsidR="00692D24" w:rsidRDefault="00A93A87" w:rsidP="00F039CA">
      <w:pPr>
        <w:pStyle w:val="ListParagraph"/>
        <w:numPr>
          <w:ilvl w:val="0"/>
          <w:numId w:val="19"/>
        </w:numPr>
      </w:pPr>
      <w:r>
        <w:t>In Configure OLE DB Connect Manager, click New.</w:t>
      </w:r>
      <w:r>
        <w:br/>
      </w:r>
      <w:r>
        <w:rPr>
          <w:noProof/>
        </w:rPr>
        <w:drawing>
          <wp:inline distT="0" distB="0" distL="0" distR="0" wp14:anchorId="13BFA45B" wp14:editId="3D1BAD58">
            <wp:extent cx="4420231" cy="3764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1466" cy="3773847"/>
                    </a:xfrm>
                    <a:prstGeom prst="rect">
                      <a:avLst/>
                    </a:prstGeom>
                  </pic:spPr>
                </pic:pic>
              </a:graphicData>
            </a:graphic>
          </wp:inline>
        </w:drawing>
      </w:r>
    </w:p>
    <w:p w14:paraId="06EA90DF" w14:textId="77777777" w:rsidR="00A93A87" w:rsidRDefault="00A93A87" w:rsidP="00A93A87">
      <w:pPr>
        <w:pStyle w:val="ListParagraph"/>
      </w:pPr>
    </w:p>
    <w:p w14:paraId="6FC46CE9" w14:textId="77777777" w:rsidR="00A93A87" w:rsidRDefault="00A93A87" w:rsidP="00F039CA">
      <w:pPr>
        <w:pStyle w:val="ListParagraph"/>
        <w:numPr>
          <w:ilvl w:val="0"/>
          <w:numId w:val="19"/>
        </w:numPr>
      </w:pPr>
      <w:r>
        <w:lastRenderedPageBreak/>
        <w:t>In connection manager, type the server name, select the database “AdventureWorks2012” and click OK.</w:t>
      </w:r>
      <w:r>
        <w:br/>
      </w:r>
      <w:r>
        <w:rPr>
          <w:noProof/>
        </w:rPr>
        <w:drawing>
          <wp:inline distT="0" distB="0" distL="0" distR="0" wp14:anchorId="5FBB94B8" wp14:editId="51918515">
            <wp:extent cx="4565247" cy="3962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9934" cy="3975147"/>
                    </a:xfrm>
                    <a:prstGeom prst="rect">
                      <a:avLst/>
                    </a:prstGeom>
                  </pic:spPr>
                </pic:pic>
              </a:graphicData>
            </a:graphic>
          </wp:inline>
        </w:drawing>
      </w:r>
    </w:p>
    <w:p w14:paraId="5D9325CC" w14:textId="77777777" w:rsidR="00A93A87" w:rsidRDefault="00A93A87" w:rsidP="00A93A87">
      <w:pPr>
        <w:pStyle w:val="ListParagraph"/>
      </w:pPr>
    </w:p>
    <w:p w14:paraId="711DE663" w14:textId="77777777" w:rsidR="00A93A87" w:rsidRDefault="00A93A87" w:rsidP="00F039CA">
      <w:pPr>
        <w:pStyle w:val="ListParagraph"/>
        <w:numPr>
          <w:ilvl w:val="0"/>
          <w:numId w:val="19"/>
        </w:numPr>
      </w:pPr>
      <w:r>
        <w:t>Click OK in Configure OLE DB Connection Manager.</w:t>
      </w:r>
    </w:p>
    <w:p w14:paraId="231C57A8" w14:textId="77777777" w:rsidR="00A93A87" w:rsidRDefault="00A93A87" w:rsidP="00A93A87">
      <w:pPr>
        <w:pStyle w:val="ListParagraph"/>
      </w:pPr>
    </w:p>
    <w:p w14:paraId="115B8CE5" w14:textId="77777777" w:rsidR="00A93A87" w:rsidRDefault="00A93A87" w:rsidP="00F039CA">
      <w:pPr>
        <w:pStyle w:val="ListParagraph"/>
        <w:numPr>
          <w:ilvl w:val="0"/>
          <w:numId w:val="19"/>
        </w:numPr>
      </w:pPr>
      <w:r>
        <w:t xml:space="preserve">Next click on </w:t>
      </w:r>
      <w:proofErr w:type="spellStart"/>
      <w:r>
        <w:t>SQLStatement</w:t>
      </w:r>
      <w:proofErr w:type="spellEnd"/>
      <w:r>
        <w:t xml:space="preserve"> and click on the ellipse beside it.</w:t>
      </w:r>
      <w:r>
        <w:br/>
      </w:r>
      <w:r>
        <w:rPr>
          <w:noProof/>
        </w:rPr>
        <w:drawing>
          <wp:inline distT="0" distB="0" distL="0" distR="0" wp14:anchorId="38CFEFA1" wp14:editId="38636055">
            <wp:extent cx="3924300" cy="2448825"/>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6223" cy="2462505"/>
                    </a:xfrm>
                    <a:prstGeom prst="rect">
                      <a:avLst/>
                    </a:prstGeom>
                  </pic:spPr>
                </pic:pic>
              </a:graphicData>
            </a:graphic>
          </wp:inline>
        </w:drawing>
      </w:r>
    </w:p>
    <w:p w14:paraId="0038DDE6" w14:textId="77777777" w:rsidR="00A93A87" w:rsidRDefault="00A93A87" w:rsidP="00A93A87">
      <w:pPr>
        <w:pStyle w:val="ListParagraph"/>
      </w:pPr>
    </w:p>
    <w:p w14:paraId="20A57695" w14:textId="77777777" w:rsidR="00A93A87" w:rsidRDefault="00A93A87" w:rsidP="00F039CA">
      <w:pPr>
        <w:pStyle w:val="ListParagraph"/>
        <w:numPr>
          <w:ilvl w:val="0"/>
          <w:numId w:val="19"/>
        </w:numPr>
      </w:pPr>
      <w:r>
        <w:lastRenderedPageBreak/>
        <w:t>Type in following select statement and click OK.</w:t>
      </w:r>
      <w:r>
        <w:br/>
      </w:r>
      <w:r>
        <w:rPr>
          <w:noProof/>
        </w:rPr>
        <w:drawing>
          <wp:inline distT="0" distB="0" distL="0" distR="0" wp14:anchorId="12B71CFA" wp14:editId="45613181">
            <wp:extent cx="2545080" cy="2629916"/>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0689" cy="2635712"/>
                    </a:xfrm>
                    <a:prstGeom prst="rect">
                      <a:avLst/>
                    </a:prstGeom>
                  </pic:spPr>
                </pic:pic>
              </a:graphicData>
            </a:graphic>
          </wp:inline>
        </w:drawing>
      </w:r>
    </w:p>
    <w:p w14:paraId="06C2E430" w14:textId="77777777" w:rsidR="00A93A87" w:rsidRDefault="00A93A87" w:rsidP="00A93A87">
      <w:pPr>
        <w:pStyle w:val="ListParagraph"/>
      </w:pPr>
    </w:p>
    <w:p w14:paraId="7DB8ADD2" w14:textId="77777777" w:rsidR="00A93A87" w:rsidRDefault="00A93A87" w:rsidP="00F039CA">
      <w:pPr>
        <w:pStyle w:val="ListParagraph"/>
        <w:numPr>
          <w:ilvl w:val="0"/>
          <w:numId w:val="19"/>
        </w:numPr>
      </w:pPr>
      <w:r>
        <w:t>Click OK in the Execute SQL Task Editor, notice the alert is gone.</w:t>
      </w:r>
    </w:p>
    <w:p w14:paraId="30F14DD2" w14:textId="77777777" w:rsidR="00A93A87" w:rsidRDefault="00A93A87" w:rsidP="00A93A87">
      <w:pPr>
        <w:pStyle w:val="ListParagraph"/>
      </w:pPr>
    </w:p>
    <w:p w14:paraId="344346EF" w14:textId="77777777" w:rsidR="00A93A87" w:rsidRDefault="00A93A87" w:rsidP="00F039CA">
      <w:pPr>
        <w:pStyle w:val="ListParagraph"/>
        <w:numPr>
          <w:ilvl w:val="0"/>
          <w:numId w:val="19"/>
        </w:numPr>
      </w:pPr>
      <w:r>
        <w:t>Click on “Start” or Press F5 to execute the package.  Once execute properly it should return with green checkbox and you’ll have a new tab called progress.  Click on it.</w:t>
      </w:r>
      <w:r>
        <w:br/>
      </w:r>
      <w:r>
        <w:rPr>
          <w:noProof/>
        </w:rPr>
        <w:drawing>
          <wp:inline distT="0" distB="0" distL="0" distR="0" wp14:anchorId="5BA6C160" wp14:editId="59367A4E">
            <wp:extent cx="4724400" cy="10921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74662" cy="1103775"/>
                    </a:xfrm>
                    <a:prstGeom prst="rect">
                      <a:avLst/>
                    </a:prstGeom>
                  </pic:spPr>
                </pic:pic>
              </a:graphicData>
            </a:graphic>
          </wp:inline>
        </w:drawing>
      </w:r>
    </w:p>
    <w:p w14:paraId="140509E8" w14:textId="77777777" w:rsidR="00A93A87" w:rsidRDefault="00A93A87" w:rsidP="00A93A87">
      <w:pPr>
        <w:pStyle w:val="ListParagraph"/>
      </w:pPr>
    </w:p>
    <w:p w14:paraId="2059BCE9" w14:textId="59D332C9" w:rsidR="00A93A87" w:rsidRDefault="00A93A87" w:rsidP="00F039CA">
      <w:pPr>
        <w:pStyle w:val="ListParagraph"/>
        <w:numPr>
          <w:ilvl w:val="0"/>
          <w:numId w:val="19"/>
        </w:numPr>
      </w:pPr>
      <w:r>
        <w:t xml:space="preserve">Review the output of the progress, to understand </w:t>
      </w:r>
      <w:r w:rsidR="0024023B">
        <w:t xml:space="preserve">how long the task took to complete.  This can be helpful in understand where </w:t>
      </w:r>
      <w:r w:rsidR="00CF6712">
        <w:t>the time is</w:t>
      </w:r>
      <w:bookmarkStart w:id="0" w:name="_GoBack"/>
      <w:bookmarkEnd w:id="0"/>
      <w:r w:rsidR="0024023B">
        <w:t xml:space="preserve"> being spent in larger and more complex packages.</w:t>
      </w:r>
      <w:r w:rsidR="0024023B">
        <w:br/>
      </w:r>
      <w:r w:rsidR="0024023B">
        <w:rPr>
          <w:noProof/>
        </w:rPr>
        <w:drawing>
          <wp:inline distT="0" distB="0" distL="0" distR="0">
            <wp:extent cx="4450080" cy="1722014"/>
            <wp:effectExtent l="0" t="0" r="0" b="0"/>
            <wp:docPr id="16" name="Picture 16" descr="C:\Users\mogupta\AppData\Local\Temp\SNAGHTML13af2f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gupta\AppData\Local\Temp\SNAGHTML13af2fd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0118" cy="1733638"/>
                    </a:xfrm>
                    <a:prstGeom prst="rect">
                      <a:avLst/>
                    </a:prstGeom>
                    <a:noFill/>
                    <a:ln>
                      <a:noFill/>
                    </a:ln>
                  </pic:spPr>
                </pic:pic>
              </a:graphicData>
            </a:graphic>
          </wp:inline>
        </w:drawing>
      </w:r>
    </w:p>
    <w:p w14:paraId="2DB0EFE4" w14:textId="77777777" w:rsidR="0024023B" w:rsidRDefault="0024023B" w:rsidP="0024023B">
      <w:pPr>
        <w:pStyle w:val="ListParagraph"/>
      </w:pPr>
    </w:p>
    <w:p w14:paraId="77EFCEF9" w14:textId="77777777" w:rsidR="0024023B" w:rsidRDefault="0024023B" w:rsidP="00F039CA">
      <w:pPr>
        <w:pStyle w:val="ListParagraph"/>
        <w:numPr>
          <w:ilvl w:val="0"/>
          <w:numId w:val="19"/>
        </w:numPr>
      </w:pPr>
      <w:r>
        <w:t>Click on “Stop”, Red Square button on the tool to stop.</w:t>
      </w:r>
    </w:p>
    <w:sectPr w:rsidR="0024023B" w:rsidSect="004C3507">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41BAC" w14:textId="77777777" w:rsidR="00D01643" w:rsidRDefault="00D01643">
      <w:pPr>
        <w:spacing w:after="0" w:line="240" w:lineRule="auto"/>
      </w:pPr>
      <w:r>
        <w:separator/>
      </w:r>
    </w:p>
  </w:endnote>
  <w:endnote w:type="continuationSeparator" w:id="0">
    <w:p w14:paraId="6E3EC988" w14:textId="77777777" w:rsidR="00D01643" w:rsidRDefault="00D01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650E8" w14:textId="77777777" w:rsidR="007A794F" w:rsidRDefault="007A79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D8F82" w14:textId="77777777" w:rsidR="004C3507" w:rsidRDefault="004C3507">
    <w:pPr>
      <w:tabs>
        <w:tab w:val="center" w:pos="4550"/>
        <w:tab w:val="left" w:pos="5818"/>
      </w:tabs>
      <w:ind w:right="260"/>
      <w:jc w:val="right"/>
      <w:rPr>
        <w:color w:val="044D6E" w:themeColor="text2" w:themeShade="80"/>
        <w:sz w:val="24"/>
        <w:szCs w:val="24"/>
      </w:rPr>
    </w:pPr>
    <w:r>
      <w:rPr>
        <w:color w:val="5DC7F8" w:themeColor="text2" w:themeTint="99"/>
        <w:spacing w:val="60"/>
        <w:sz w:val="24"/>
        <w:szCs w:val="24"/>
      </w:rPr>
      <w:t>Page</w:t>
    </w:r>
    <w:r>
      <w:rPr>
        <w:color w:val="5DC7F8" w:themeColor="text2" w:themeTint="99"/>
        <w:sz w:val="24"/>
        <w:szCs w:val="24"/>
      </w:rPr>
      <w:t xml:space="preserve"> </w:t>
    </w:r>
    <w:r>
      <w:rPr>
        <w:color w:val="0673A5" w:themeColor="text2" w:themeShade="BF"/>
        <w:sz w:val="24"/>
        <w:szCs w:val="24"/>
      </w:rPr>
      <w:fldChar w:fldCharType="begin"/>
    </w:r>
    <w:r>
      <w:rPr>
        <w:color w:val="0673A5" w:themeColor="text2" w:themeShade="BF"/>
        <w:sz w:val="24"/>
        <w:szCs w:val="24"/>
      </w:rPr>
      <w:instrText xml:space="preserve"> PAGE   \* MERGEFORMAT </w:instrText>
    </w:r>
    <w:r>
      <w:rPr>
        <w:color w:val="0673A5" w:themeColor="text2" w:themeShade="BF"/>
        <w:sz w:val="24"/>
        <w:szCs w:val="24"/>
      </w:rPr>
      <w:fldChar w:fldCharType="separate"/>
    </w:r>
    <w:r>
      <w:rPr>
        <w:noProof/>
        <w:color w:val="0673A5" w:themeColor="text2" w:themeShade="BF"/>
        <w:sz w:val="24"/>
        <w:szCs w:val="24"/>
      </w:rPr>
      <w:t>1</w:t>
    </w:r>
    <w:r>
      <w:rPr>
        <w:color w:val="0673A5" w:themeColor="text2" w:themeShade="BF"/>
        <w:sz w:val="24"/>
        <w:szCs w:val="24"/>
      </w:rPr>
      <w:fldChar w:fldCharType="end"/>
    </w:r>
    <w:r>
      <w:rPr>
        <w:color w:val="0673A5" w:themeColor="text2" w:themeShade="BF"/>
        <w:sz w:val="24"/>
        <w:szCs w:val="24"/>
      </w:rPr>
      <w:t xml:space="preserve"> | </w:t>
    </w:r>
    <w:r>
      <w:rPr>
        <w:color w:val="0673A5" w:themeColor="text2" w:themeShade="BF"/>
        <w:sz w:val="24"/>
        <w:szCs w:val="24"/>
      </w:rPr>
      <w:fldChar w:fldCharType="begin"/>
    </w:r>
    <w:r>
      <w:rPr>
        <w:color w:val="0673A5" w:themeColor="text2" w:themeShade="BF"/>
        <w:sz w:val="24"/>
        <w:szCs w:val="24"/>
      </w:rPr>
      <w:instrText xml:space="preserve"> NUMPAGES  \* Arabic  \* MERGEFORMAT </w:instrText>
    </w:r>
    <w:r>
      <w:rPr>
        <w:color w:val="0673A5" w:themeColor="text2" w:themeShade="BF"/>
        <w:sz w:val="24"/>
        <w:szCs w:val="24"/>
      </w:rPr>
      <w:fldChar w:fldCharType="separate"/>
    </w:r>
    <w:r>
      <w:rPr>
        <w:noProof/>
        <w:color w:val="0673A5" w:themeColor="text2" w:themeShade="BF"/>
        <w:sz w:val="24"/>
        <w:szCs w:val="24"/>
      </w:rPr>
      <w:t>1</w:t>
    </w:r>
    <w:r>
      <w:rPr>
        <w:color w:val="0673A5" w:themeColor="text2" w:themeShade="BF"/>
        <w:sz w:val="24"/>
        <w:szCs w:val="24"/>
      </w:rPr>
      <w:fldChar w:fldCharType="end"/>
    </w:r>
  </w:p>
  <w:p w14:paraId="7A6EE7D5" w14:textId="5494D288" w:rsidR="004E1AED" w:rsidRDefault="004E1A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7BCA4" w14:textId="77777777" w:rsidR="007A794F" w:rsidRDefault="007A7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DF921" w14:textId="77777777" w:rsidR="00D01643" w:rsidRDefault="00D01643">
      <w:pPr>
        <w:spacing w:after="0" w:line="240" w:lineRule="auto"/>
      </w:pPr>
      <w:r>
        <w:separator/>
      </w:r>
    </w:p>
  </w:footnote>
  <w:footnote w:type="continuationSeparator" w:id="0">
    <w:p w14:paraId="26F6437E" w14:textId="77777777" w:rsidR="00D01643" w:rsidRDefault="00D01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AE452" w14:textId="77777777" w:rsidR="007A794F" w:rsidRDefault="007A79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B5B92" w14:textId="435CFD0C" w:rsidR="004C3507" w:rsidRPr="004C3507" w:rsidRDefault="004C3507">
    <w:pPr>
      <w:pStyle w:val="Header"/>
      <w:rPr>
        <w:color w:val="099BDD" w:themeColor="text2"/>
      </w:rPr>
    </w:pPr>
    <w:r w:rsidRPr="004C3507">
      <w:rPr>
        <w:color w:val="099BDD" w:themeColor="text2"/>
      </w:rPr>
      <w:t>SQL Server Integration Services – Module 02 – Getting to Know SSDT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EC3DE" w14:textId="77777777" w:rsidR="007A794F" w:rsidRDefault="007A79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D742309"/>
    <w:multiLevelType w:val="hybridMultilevel"/>
    <w:tmpl w:val="1B88A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yMLUwMzEyNzQ2NTNT0lEKTi0uzszPAykwrAUA3fuMliwAAAA="/>
  </w:docVars>
  <w:rsids>
    <w:rsidRoot w:val="00B2077E"/>
    <w:rsid w:val="00194DF6"/>
    <w:rsid w:val="0024023B"/>
    <w:rsid w:val="004C3507"/>
    <w:rsid w:val="004E1AED"/>
    <w:rsid w:val="005C12A5"/>
    <w:rsid w:val="00692D24"/>
    <w:rsid w:val="00710A68"/>
    <w:rsid w:val="007A794F"/>
    <w:rsid w:val="00A1310C"/>
    <w:rsid w:val="00A41D0E"/>
    <w:rsid w:val="00A754C6"/>
    <w:rsid w:val="00A86028"/>
    <w:rsid w:val="00A93A87"/>
    <w:rsid w:val="00B2077E"/>
    <w:rsid w:val="00B615CA"/>
    <w:rsid w:val="00CF6712"/>
    <w:rsid w:val="00D01643"/>
    <w:rsid w:val="00D47A97"/>
    <w:rsid w:val="00F039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D1306"/>
  <w15:docId w15:val="{D413D069-075A-4960-9EB8-2509C4FD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B20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gupta\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62B0AA-2522-435E-96BD-C7BAB01E3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220</TotalTime>
  <Pages>6</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Mohit K. Gupta</dc:creator>
  <cp:lastModifiedBy>Mohit Gupta (CANADA)</cp:lastModifiedBy>
  <cp:revision>8</cp:revision>
  <cp:lastPrinted>2018-05-10T10:43:00Z</cp:lastPrinted>
  <dcterms:created xsi:type="dcterms:W3CDTF">2018-05-08T20:44:00Z</dcterms:created>
  <dcterms:modified xsi:type="dcterms:W3CDTF">2018-05-10T10:43:00Z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mogupta@microsoft.com</vt:lpwstr>
  </property>
  <property fmtid="{D5CDD505-2E9C-101B-9397-08002B2CF9AE}" pid="11" name="MSIP_Label_f42aa342-8706-4288-bd11-ebb85995028c_SetDate">
    <vt:lpwstr>2018-05-10T10:43:08.0088158Z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