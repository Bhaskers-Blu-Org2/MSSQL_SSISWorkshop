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785EB" w14:textId="77777777" w:rsidR="004E1AED" w:rsidRPr="004E1AED" w:rsidRDefault="00B2077E" w:rsidP="004E1AED">
      <w:pPr>
        <w:pStyle w:val="Title"/>
      </w:pPr>
      <w:r>
        <w:t>SQL Server Integration Services</w:t>
      </w:r>
    </w:p>
    <w:p w14:paraId="24E98042" w14:textId="77777777" w:rsidR="00194DF6" w:rsidRDefault="00B2077E">
      <w:pPr>
        <w:pStyle w:val="Heading1"/>
      </w:pPr>
      <w:r>
        <w:t>Module 0</w:t>
      </w:r>
      <w:r w:rsidR="00475243">
        <w:t>3</w:t>
      </w:r>
      <w:r>
        <w:t xml:space="preserve">: </w:t>
      </w:r>
      <w:r w:rsidR="003E14BF">
        <w:t xml:space="preserve">Project </w:t>
      </w:r>
      <w:r w:rsidR="00EF506A">
        <w:t>PARAMETER</w:t>
      </w:r>
    </w:p>
    <w:p w14:paraId="2CEA2F6E" w14:textId="77777777" w:rsidR="004E1AED" w:rsidRDefault="00EF506A" w:rsidP="00B2077E">
      <w:pPr>
        <w:pStyle w:val="ListParagraph"/>
        <w:numPr>
          <w:ilvl w:val="0"/>
          <w:numId w:val="19"/>
        </w:numPr>
      </w:pPr>
      <w:r>
        <w:t>This lab continues from where Lab 02.</w:t>
      </w:r>
    </w:p>
    <w:p w14:paraId="2F2A656E" w14:textId="77777777" w:rsidR="00F578AC" w:rsidRDefault="00F578AC" w:rsidP="00F578AC">
      <w:pPr>
        <w:pStyle w:val="ListParagraph"/>
      </w:pPr>
    </w:p>
    <w:p w14:paraId="0881F7F8" w14:textId="7F570D23" w:rsidR="00F578AC" w:rsidRDefault="00F578AC" w:rsidP="00F578AC">
      <w:pPr>
        <w:pStyle w:val="ListParagraph"/>
      </w:pPr>
      <w:r>
        <w:t>We will be creating a new FTP connection that is only for Package</w:t>
      </w:r>
      <w:r w:rsidR="000A317C">
        <w:t>1</w:t>
      </w:r>
      <w:r>
        <w:t xml:space="preserve">.dtsx </w:t>
      </w:r>
      <w:r w:rsidR="000A317C">
        <w:t>(2</w:t>
      </w:r>
      <w:r w:rsidR="000A317C" w:rsidRPr="000A317C">
        <w:rPr>
          <w:vertAlign w:val="superscript"/>
        </w:rPr>
        <w:t>nd</w:t>
      </w:r>
      <w:r w:rsidR="000A317C">
        <w:t xml:space="preserve"> package)</w:t>
      </w:r>
      <w:r>
        <w:t>, we do not want to create shared connection because only one package in the project will ever use this FTP connection. We do not want to hard code the connection string, so will we will create a parameter for the FTP connection.</w:t>
      </w:r>
    </w:p>
    <w:p w14:paraId="7D1291BF" w14:textId="77777777" w:rsidR="00F578AC" w:rsidRDefault="00F578AC" w:rsidP="00F578AC">
      <w:pPr>
        <w:pStyle w:val="ListParagraph"/>
      </w:pPr>
    </w:p>
    <w:p w14:paraId="3FF87D88" w14:textId="7C899C2C" w:rsidR="00475243" w:rsidRDefault="00EF506A" w:rsidP="000671A8">
      <w:pPr>
        <w:pStyle w:val="ListParagraph"/>
        <w:numPr>
          <w:ilvl w:val="0"/>
          <w:numId w:val="19"/>
        </w:numPr>
      </w:pPr>
      <w:r>
        <w:t>Open Pa</w:t>
      </w:r>
      <w:r w:rsidR="00F578AC">
        <w:t>ckage</w:t>
      </w:r>
      <w:r w:rsidR="00744585">
        <w:t>1</w:t>
      </w:r>
      <w:r w:rsidR="00F578AC">
        <w:t>.dtsx</w:t>
      </w:r>
      <w:r w:rsidR="00744585">
        <w:t xml:space="preserve"> by double-clicking in Solution Explore.</w:t>
      </w:r>
    </w:p>
    <w:p w14:paraId="3AF4A3DF" w14:textId="77777777" w:rsidR="00475243" w:rsidRDefault="00475243" w:rsidP="00475243">
      <w:pPr>
        <w:pStyle w:val="ListParagraph"/>
        <w:numPr>
          <w:ilvl w:val="0"/>
          <w:numId w:val="19"/>
        </w:numPr>
      </w:pPr>
      <w:r>
        <w:t xml:space="preserve">Let’s set up a connection manager to our </w:t>
      </w:r>
      <w:r w:rsidR="00F578AC">
        <w:t>FTP site</w:t>
      </w:r>
      <w:r>
        <w:t>. In the bottom center pain under Connection Manger, right-click select New Connection.</w:t>
      </w:r>
      <w:r>
        <w:br/>
      </w:r>
      <w:r w:rsidR="00F578AC">
        <w:rPr>
          <w:noProof/>
        </w:rPr>
        <w:drawing>
          <wp:inline distT="0" distB="0" distL="0" distR="0">
            <wp:extent cx="3224394" cy="21515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4876" cy="2151851"/>
                    </a:xfrm>
                    <a:prstGeom prst="rect">
                      <a:avLst/>
                    </a:prstGeom>
                    <a:noFill/>
                    <a:ln>
                      <a:noFill/>
                    </a:ln>
                  </pic:spPr>
                </pic:pic>
              </a:graphicData>
            </a:graphic>
          </wp:inline>
        </w:drawing>
      </w:r>
      <w:r>
        <w:br/>
      </w:r>
    </w:p>
    <w:p w14:paraId="563F7734" w14:textId="696497A5" w:rsidR="00475243" w:rsidRDefault="00475243" w:rsidP="00475243">
      <w:pPr>
        <w:pStyle w:val="ListParagraph"/>
        <w:numPr>
          <w:ilvl w:val="0"/>
          <w:numId w:val="19"/>
        </w:numPr>
      </w:pPr>
      <w:r>
        <w:t xml:space="preserve">In </w:t>
      </w:r>
      <w:r w:rsidR="00F578AC">
        <w:t xml:space="preserve">the Add SSIS </w:t>
      </w:r>
      <w:r>
        <w:t xml:space="preserve">Connect Manager, </w:t>
      </w:r>
      <w:r w:rsidR="00F578AC">
        <w:t>select FTP and click on Add.</w:t>
      </w:r>
      <w:r>
        <w:br/>
      </w:r>
      <w:r w:rsidR="00F578AC">
        <w:rPr>
          <w:noProof/>
        </w:rPr>
        <w:drawing>
          <wp:inline distT="0" distB="0" distL="0" distR="0" wp14:editId="69287513">
            <wp:extent cx="2591962"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4399" cy="2507431"/>
                    </a:xfrm>
                    <a:prstGeom prst="rect">
                      <a:avLst/>
                    </a:prstGeom>
                    <a:noFill/>
                    <a:ln>
                      <a:noFill/>
                    </a:ln>
                  </pic:spPr>
                </pic:pic>
              </a:graphicData>
            </a:graphic>
          </wp:inline>
        </w:drawing>
      </w:r>
    </w:p>
    <w:p w14:paraId="5BCCF3E2" w14:textId="77777777" w:rsidR="00475243" w:rsidRDefault="00475243" w:rsidP="00475243">
      <w:pPr>
        <w:pStyle w:val="ListParagraph"/>
      </w:pPr>
    </w:p>
    <w:p w14:paraId="60B517D1" w14:textId="77777777" w:rsidR="00475243" w:rsidRDefault="00475243" w:rsidP="00475243">
      <w:pPr>
        <w:pStyle w:val="ListParagraph"/>
        <w:numPr>
          <w:ilvl w:val="0"/>
          <w:numId w:val="19"/>
        </w:numPr>
      </w:pPr>
      <w:r>
        <w:lastRenderedPageBreak/>
        <w:t xml:space="preserve">In </w:t>
      </w:r>
      <w:r w:rsidR="00F578AC">
        <w:t xml:space="preserve">FTP </w:t>
      </w:r>
      <w:r>
        <w:t>connection manager</w:t>
      </w:r>
      <w:r w:rsidR="00F578AC">
        <w:t xml:space="preserve"> editor</w:t>
      </w:r>
      <w:r>
        <w:t>, type the server name “</w:t>
      </w:r>
      <w:r w:rsidR="00F578AC">
        <w:t>ftp.nluug.nl</w:t>
      </w:r>
      <w:r>
        <w:t xml:space="preserve">” and click </w:t>
      </w:r>
      <w:r w:rsidR="00F578AC">
        <w:t>Test Connection</w:t>
      </w:r>
      <w:r>
        <w:t>.</w:t>
      </w:r>
      <w:r>
        <w:br/>
      </w:r>
      <w:r w:rsidR="00F578AC">
        <w:rPr>
          <w:noProof/>
        </w:rPr>
        <w:drawing>
          <wp:inline distT="0" distB="0" distL="0" distR="0">
            <wp:extent cx="2265236" cy="27647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5695" cy="2765275"/>
                    </a:xfrm>
                    <a:prstGeom prst="rect">
                      <a:avLst/>
                    </a:prstGeom>
                    <a:noFill/>
                    <a:ln>
                      <a:noFill/>
                    </a:ln>
                  </pic:spPr>
                </pic:pic>
              </a:graphicData>
            </a:graphic>
          </wp:inline>
        </w:drawing>
      </w:r>
    </w:p>
    <w:p w14:paraId="1E5F8A4A" w14:textId="77777777" w:rsidR="00475243" w:rsidRDefault="00475243" w:rsidP="00475243">
      <w:pPr>
        <w:pStyle w:val="ListParagraph"/>
      </w:pPr>
    </w:p>
    <w:p w14:paraId="5248F8CC" w14:textId="77777777" w:rsidR="00F578AC" w:rsidRDefault="00F578AC" w:rsidP="00475243">
      <w:pPr>
        <w:pStyle w:val="ListParagraph"/>
      </w:pPr>
      <w:r>
        <w:rPr>
          <w:noProof/>
        </w:rPr>
        <w:drawing>
          <wp:inline distT="0" distB="0" distL="0" distR="0" wp14:anchorId="61A911A2" wp14:editId="4FAF33E4">
            <wp:extent cx="4141694" cy="937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050" cy="937498"/>
                    </a:xfrm>
                    <a:prstGeom prst="rect">
                      <a:avLst/>
                    </a:prstGeom>
                  </pic:spPr>
                </pic:pic>
              </a:graphicData>
            </a:graphic>
          </wp:inline>
        </w:drawing>
      </w:r>
    </w:p>
    <w:p w14:paraId="547D81A0" w14:textId="2CCCF411" w:rsidR="00F578AC" w:rsidRDefault="00F578AC" w:rsidP="00475243">
      <w:pPr>
        <w:pStyle w:val="ListParagraph"/>
      </w:pPr>
      <w:r>
        <w:t xml:space="preserve">Click OK to close the Test connection dialog. </w:t>
      </w:r>
    </w:p>
    <w:p w14:paraId="4DBBFFE6" w14:textId="77777777" w:rsidR="00201C34" w:rsidRDefault="00201C34" w:rsidP="00475243">
      <w:pPr>
        <w:pStyle w:val="ListParagraph"/>
      </w:pPr>
    </w:p>
    <w:p w14:paraId="16BA9602" w14:textId="48D3DF19" w:rsidR="00C4189D" w:rsidRDefault="00475243" w:rsidP="00C4189D">
      <w:pPr>
        <w:pStyle w:val="ListParagraph"/>
        <w:numPr>
          <w:ilvl w:val="0"/>
          <w:numId w:val="19"/>
        </w:numPr>
        <w:rPr>
          <w:i/>
        </w:rPr>
      </w:pPr>
      <w:r>
        <w:t xml:space="preserve">Click OK in Configure </w:t>
      </w:r>
      <w:r w:rsidR="00F578AC">
        <w:t>FTP</w:t>
      </w:r>
      <w:r>
        <w:t xml:space="preserve"> Connection Manager</w:t>
      </w:r>
      <w:r w:rsidR="00F578AC">
        <w:t xml:space="preserve"> editor</w:t>
      </w:r>
      <w:r>
        <w:t xml:space="preserve">. You should see </w:t>
      </w:r>
      <w:proofErr w:type="gramStart"/>
      <w:r>
        <w:t>a</w:t>
      </w:r>
      <w:proofErr w:type="gramEnd"/>
      <w:r>
        <w:t xml:space="preserve"> </w:t>
      </w:r>
      <w:r w:rsidR="00F578AC">
        <w:t>FTP</w:t>
      </w:r>
      <w:r>
        <w:t xml:space="preserve"> connection under Connection Manager.</w:t>
      </w:r>
      <w:r>
        <w:br/>
      </w:r>
      <w:r>
        <w:br/>
      </w:r>
      <w:r w:rsidRPr="00475243">
        <w:rPr>
          <w:i/>
        </w:rPr>
        <w:t>Hint: Rename the connection manager to</w:t>
      </w:r>
      <w:r w:rsidR="009631DD">
        <w:rPr>
          <w:i/>
        </w:rPr>
        <w:t xml:space="preserve"> </w:t>
      </w:r>
      <w:hyperlink r:id="rId15" w:history="1">
        <w:r w:rsidR="009631DD" w:rsidRPr="003D7B70">
          <w:rPr>
            <w:rStyle w:val="Hyperlink"/>
            <w:i/>
          </w:rPr>
          <w:t>FTP.nuluug.nl</w:t>
        </w:r>
      </w:hyperlink>
      <w:r w:rsidR="009631DD">
        <w:rPr>
          <w:i/>
        </w:rPr>
        <w:t xml:space="preserve"> to make it easier to remember intention</w:t>
      </w:r>
      <w:r w:rsidR="009709C3">
        <w:rPr>
          <w:i/>
        </w:rPr>
        <w:t>.</w:t>
      </w:r>
    </w:p>
    <w:p w14:paraId="0322A285" w14:textId="77777777" w:rsidR="009709C3" w:rsidRPr="00475243" w:rsidRDefault="009709C3" w:rsidP="009709C3">
      <w:pPr>
        <w:pStyle w:val="ListParagraph"/>
        <w:rPr>
          <w:i/>
        </w:rPr>
      </w:pPr>
    </w:p>
    <w:p w14:paraId="2D91BB0F" w14:textId="4C0A11EF" w:rsidR="00665E24" w:rsidRDefault="00475243" w:rsidP="006A7A8D">
      <w:pPr>
        <w:pStyle w:val="ListParagraph"/>
        <w:numPr>
          <w:ilvl w:val="0"/>
          <w:numId w:val="19"/>
        </w:numPr>
      </w:pPr>
      <w:r w:rsidRPr="009709C3">
        <w:rPr>
          <w:i/>
        </w:rPr>
        <w:t xml:space="preserve">  This will make it easier to identify which driver is being used for the driver.</w:t>
      </w:r>
    </w:p>
    <w:p w14:paraId="4AC1F136" w14:textId="77777777" w:rsidR="00475243" w:rsidRDefault="00665E24" w:rsidP="00665E24">
      <w:pPr>
        <w:pStyle w:val="ListParagraph"/>
      </w:pPr>
      <w:r>
        <w:rPr>
          <w:noProof/>
        </w:rPr>
        <w:drawing>
          <wp:inline distT="0" distB="0" distL="0" distR="0" wp14:anchorId="290244F6" wp14:editId="217C54BA">
            <wp:extent cx="2922494" cy="514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5932" cy="515163"/>
                    </a:xfrm>
                    <a:prstGeom prst="rect">
                      <a:avLst/>
                    </a:prstGeom>
                  </pic:spPr>
                </pic:pic>
              </a:graphicData>
            </a:graphic>
          </wp:inline>
        </w:drawing>
      </w:r>
      <w:r w:rsidR="00475243">
        <w:br/>
      </w:r>
    </w:p>
    <w:p w14:paraId="17B786C7" w14:textId="77777777" w:rsidR="00201C34" w:rsidRDefault="00201C34">
      <w:r>
        <w:br w:type="page"/>
      </w:r>
    </w:p>
    <w:p w14:paraId="379EB698" w14:textId="4054FE96" w:rsidR="00665E24" w:rsidRDefault="0007458A" w:rsidP="0066061E">
      <w:pPr>
        <w:pStyle w:val="ListParagraph"/>
        <w:numPr>
          <w:ilvl w:val="0"/>
          <w:numId w:val="19"/>
        </w:numPr>
      </w:pPr>
      <w:r>
        <w:lastRenderedPageBreak/>
        <w:t xml:space="preserve">Right-click on connection </w:t>
      </w:r>
      <w:proofErr w:type="spellStart"/>
      <w:r w:rsidR="00665E24">
        <w:t>FTP</w:t>
      </w:r>
      <w:r>
        <w:t>.Servername</w:t>
      </w:r>
      <w:proofErr w:type="spellEnd"/>
      <w:r>
        <w:t xml:space="preserve"> and select </w:t>
      </w:r>
      <w:r w:rsidR="00665E24">
        <w:t>Parameterize</w:t>
      </w:r>
      <w:r>
        <w:t>.</w:t>
      </w:r>
    </w:p>
    <w:p w14:paraId="5ECFBB76" w14:textId="7E39562D" w:rsidR="0007458A" w:rsidRDefault="00665E24" w:rsidP="0007458A">
      <w:pPr>
        <w:pStyle w:val="ListParagraph"/>
      </w:pPr>
      <w:r>
        <w:rPr>
          <w:noProof/>
        </w:rPr>
        <w:drawing>
          <wp:inline distT="0" distB="0" distL="0" distR="0">
            <wp:extent cx="4025601" cy="327093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5601" cy="3270939"/>
                    </a:xfrm>
                    <a:prstGeom prst="rect">
                      <a:avLst/>
                    </a:prstGeom>
                    <a:noFill/>
                    <a:ln>
                      <a:noFill/>
                    </a:ln>
                  </pic:spPr>
                </pic:pic>
              </a:graphicData>
            </a:graphic>
          </wp:inline>
        </w:drawing>
      </w:r>
    </w:p>
    <w:p w14:paraId="78ABF115" w14:textId="77777777" w:rsidR="009709C3" w:rsidRDefault="009709C3" w:rsidP="0007458A">
      <w:pPr>
        <w:pStyle w:val="ListParagraph"/>
      </w:pPr>
    </w:p>
    <w:p w14:paraId="50FCC7E6" w14:textId="24D2509F" w:rsidR="00665E24" w:rsidRDefault="00665E24" w:rsidP="00984E64">
      <w:pPr>
        <w:pStyle w:val="ListParagraph"/>
        <w:numPr>
          <w:ilvl w:val="0"/>
          <w:numId w:val="19"/>
        </w:numPr>
      </w:pPr>
      <w:r>
        <w:t>Set the following settings in the Parametrize dialog screen</w:t>
      </w:r>
    </w:p>
    <w:p w14:paraId="3105F13C" w14:textId="6D143BA6" w:rsidR="00665E24" w:rsidRDefault="006A28B7" w:rsidP="00201C34">
      <w:pPr>
        <w:pStyle w:val="ListParagraph"/>
      </w:pPr>
      <w:r>
        <w:rPr>
          <w:noProof/>
        </w:rPr>
        <w:drawing>
          <wp:inline distT="0" distB="0" distL="0" distR="0" wp14:editId="577935FF">
            <wp:extent cx="2947904" cy="4233863"/>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9870" cy="4236687"/>
                    </a:xfrm>
                    <a:prstGeom prst="rect">
                      <a:avLst/>
                    </a:prstGeom>
                    <a:noFill/>
                    <a:ln>
                      <a:noFill/>
                    </a:ln>
                  </pic:spPr>
                </pic:pic>
              </a:graphicData>
            </a:graphic>
          </wp:inline>
        </w:drawing>
      </w:r>
    </w:p>
    <w:p w14:paraId="5C3FD94C" w14:textId="2B27FEEE" w:rsidR="00E9477E" w:rsidRDefault="00665E24" w:rsidP="00300F86">
      <w:pPr>
        <w:pStyle w:val="ListParagraph"/>
        <w:numPr>
          <w:ilvl w:val="0"/>
          <w:numId w:val="19"/>
        </w:numPr>
      </w:pPr>
      <w:r>
        <w:lastRenderedPageBreak/>
        <w:t>Click OK in Paramet</w:t>
      </w:r>
      <w:r w:rsidR="00E9477E">
        <w:t>erize</w:t>
      </w:r>
      <w:r>
        <w:t xml:space="preserve"> editor. You should </w:t>
      </w:r>
      <w:proofErr w:type="spellStart"/>
      <w:r w:rsidR="00E9477E" w:rsidRPr="00B57AC2">
        <w:rPr>
          <w:i/>
        </w:rPr>
        <w:t>fx</w:t>
      </w:r>
      <w:proofErr w:type="spellEnd"/>
      <w:r w:rsidR="00E9477E">
        <w:t xml:space="preserve"> (mathematical function) icon next to the connection Manager. Letting you know visually that at one property expression is set.</w:t>
      </w:r>
    </w:p>
    <w:p w14:paraId="18800E54" w14:textId="77777777" w:rsidR="00E9477E" w:rsidRDefault="00E9477E" w:rsidP="00E9477E">
      <w:pPr>
        <w:pStyle w:val="ListParagraph"/>
      </w:pPr>
      <w:r>
        <w:rPr>
          <w:noProof/>
        </w:rPr>
        <w:drawing>
          <wp:inline distT="0" distB="0" distL="0" distR="0" wp14:anchorId="5EF143F5" wp14:editId="3A3A33D5">
            <wp:extent cx="3012871" cy="98755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5671" cy="988470"/>
                    </a:xfrm>
                    <a:prstGeom prst="rect">
                      <a:avLst/>
                    </a:prstGeom>
                  </pic:spPr>
                </pic:pic>
              </a:graphicData>
            </a:graphic>
          </wp:inline>
        </w:drawing>
      </w:r>
    </w:p>
    <w:p w14:paraId="03B27E91" w14:textId="77777777" w:rsidR="00E9477E" w:rsidRDefault="00E9477E" w:rsidP="00E9477E">
      <w:pPr>
        <w:pStyle w:val="ListParagraph"/>
      </w:pPr>
    </w:p>
    <w:p w14:paraId="71AE302D" w14:textId="77777777" w:rsidR="00E9477E" w:rsidRDefault="00E9477E" w:rsidP="00E9477E">
      <w:pPr>
        <w:pStyle w:val="ListParagraph"/>
      </w:pPr>
    </w:p>
    <w:p w14:paraId="427B34B2" w14:textId="3749B0DA" w:rsidR="0007458A" w:rsidRDefault="00E9477E" w:rsidP="00475243">
      <w:pPr>
        <w:pStyle w:val="ListParagraph"/>
        <w:numPr>
          <w:ilvl w:val="0"/>
          <w:numId w:val="19"/>
        </w:numPr>
      </w:pPr>
      <w:r>
        <w:t>Right click the FTP connection and select Properties</w:t>
      </w:r>
      <w:r w:rsidR="001E7DDA">
        <w:t>.</w:t>
      </w:r>
    </w:p>
    <w:p w14:paraId="0BA15E5E" w14:textId="77A9E277" w:rsidR="00E9477E" w:rsidRDefault="00E9477E" w:rsidP="00E9477E">
      <w:pPr>
        <w:pStyle w:val="ListParagraph"/>
      </w:pPr>
      <w:r>
        <w:rPr>
          <w:noProof/>
        </w:rPr>
        <w:drawing>
          <wp:inline distT="0" distB="0" distL="0" distR="0">
            <wp:extent cx="3803904" cy="2869207"/>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904" cy="2869207"/>
                    </a:xfrm>
                    <a:prstGeom prst="rect">
                      <a:avLst/>
                    </a:prstGeom>
                    <a:noFill/>
                    <a:ln>
                      <a:noFill/>
                    </a:ln>
                  </pic:spPr>
                </pic:pic>
              </a:graphicData>
            </a:graphic>
          </wp:inline>
        </w:drawing>
      </w:r>
    </w:p>
    <w:p w14:paraId="4B61F5BA" w14:textId="77777777" w:rsidR="001E7DDA" w:rsidRDefault="001E7DDA" w:rsidP="00E9477E">
      <w:pPr>
        <w:pStyle w:val="ListParagraph"/>
      </w:pPr>
    </w:p>
    <w:p w14:paraId="1CAF1C47" w14:textId="77777777" w:rsidR="00C54EF7" w:rsidRDefault="00C54EF7">
      <w:r>
        <w:br w:type="page"/>
      </w:r>
    </w:p>
    <w:p w14:paraId="48ADFD7C" w14:textId="13902A30" w:rsidR="00E9477E" w:rsidRDefault="00E9477E" w:rsidP="00475243">
      <w:pPr>
        <w:pStyle w:val="ListParagraph"/>
        <w:numPr>
          <w:ilvl w:val="0"/>
          <w:numId w:val="19"/>
        </w:numPr>
      </w:pPr>
      <w:r>
        <w:lastRenderedPageBreak/>
        <w:t xml:space="preserve">In the properties pane, notice the Property Expression exists for the </w:t>
      </w:r>
      <w:proofErr w:type="spellStart"/>
      <w:r>
        <w:t>ConnectionString</w:t>
      </w:r>
      <w:proofErr w:type="spellEnd"/>
      <w:r>
        <w:t xml:space="preserve"> property</w:t>
      </w:r>
      <w:r w:rsidR="00126207">
        <w:t xml:space="preserve"> under Expressions</w:t>
      </w:r>
      <w:r>
        <w:t xml:space="preserve">.  Which is assigned the $Project parameter value. </w:t>
      </w:r>
    </w:p>
    <w:p w14:paraId="55E266DF" w14:textId="04DC830C" w:rsidR="00E9477E" w:rsidRDefault="00E9477E" w:rsidP="00E9477E">
      <w:pPr>
        <w:pStyle w:val="ListParagraph"/>
      </w:pPr>
      <w:r>
        <w:rPr>
          <w:noProof/>
        </w:rPr>
        <w:drawing>
          <wp:inline distT="0" distB="0" distL="0" distR="0" wp14:editId="32F9539E">
            <wp:extent cx="2895703"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1262" cy="3044308"/>
                    </a:xfrm>
                    <a:prstGeom prst="rect">
                      <a:avLst/>
                    </a:prstGeom>
                    <a:noFill/>
                    <a:ln>
                      <a:noFill/>
                    </a:ln>
                  </pic:spPr>
                </pic:pic>
              </a:graphicData>
            </a:graphic>
          </wp:inline>
        </w:drawing>
      </w:r>
    </w:p>
    <w:p w14:paraId="1A9C2021" w14:textId="77777777" w:rsidR="00C54EF7" w:rsidRDefault="00C54EF7" w:rsidP="00E9477E">
      <w:pPr>
        <w:pStyle w:val="ListParagraph"/>
      </w:pPr>
    </w:p>
    <w:p w14:paraId="69915745" w14:textId="018B18D3" w:rsidR="0007458A" w:rsidRDefault="00C54EF7" w:rsidP="00475243">
      <w:pPr>
        <w:pStyle w:val="ListParagraph"/>
        <w:numPr>
          <w:ilvl w:val="0"/>
          <w:numId w:val="19"/>
        </w:numPr>
      </w:pPr>
      <w:r>
        <w:t>Open</w:t>
      </w:r>
      <w:r w:rsidR="00E9477E">
        <w:t xml:space="preserve"> Parameter value, by </w:t>
      </w:r>
      <w:r w:rsidR="00E9477E" w:rsidRPr="00E9477E">
        <w:rPr>
          <w:b/>
        </w:rPr>
        <w:t>double-clicking</w:t>
      </w:r>
      <w:r w:rsidR="00E9477E">
        <w:t xml:space="preserve"> </w:t>
      </w:r>
      <w:proofErr w:type="spellStart"/>
      <w:r w:rsidR="00E9477E">
        <w:t>Project.params</w:t>
      </w:r>
      <w:proofErr w:type="spellEnd"/>
      <w:r w:rsidR="00E9477E">
        <w:t xml:space="preserve"> in the Solution Explorer. </w:t>
      </w:r>
    </w:p>
    <w:p w14:paraId="07CDDF3E" w14:textId="77777777" w:rsidR="00E9477E" w:rsidRDefault="00E9477E" w:rsidP="00E9477E">
      <w:pPr>
        <w:pStyle w:val="ListParagraph"/>
      </w:pPr>
      <w:bookmarkStart w:id="0" w:name="_GoBack"/>
      <w:r>
        <w:rPr>
          <w:noProof/>
        </w:rPr>
        <w:drawing>
          <wp:inline distT="0" distB="0" distL="0" distR="0" wp14:editId="20FD4DC8">
            <wp:extent cx="2852738" cy="206575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66592" cy="2075791"/>
                    </a:xfrm>
                    <a:prstGeom prst="rect">
                      <a:avLst/>
                    </a:prstGeom>
                    <a:noFill/>
                    <a:ln>
                      <a:noFill/>
                    </a:ln>
                  </pic:spPr>
                </pic:pic>
              </a:graphicData>
            </a:graphic>
          </wp:inline>
        </w:drawing>
      </w:r>
      <w:bookmarkEnd w:id="0"/>
    </w:p>
    <w:p w14:paraId="7FF9F395" w14:textId="77777777" w:rsidR="007642AC" w:rsidRDefault="007642AC" w:rsidP="007642AC">
      <w:pPr>
        <w:pStyle w:val="ListParagraph"/>
      </w:pPr>
    </w:p>
    <w:p w14:paraId="384AC69F" w14:textId="77777777" w:rsidR="00C521F4" w:rsidRDefault="00C521F4">
      <w:r>
        <w:br w:type="page"/>
      </w:r>
    </w:p>
    <w:p w14:paraId="3302A5D3" w14:textId="40C09CC3" w:rsidR="007642AC" w:rsidRDefault="007642AC" w:rsidP="007642AC">
      <w:pPr>
        <w:pStyle w:val="ListParagraph"/>
        <w:numPr>
          <w:ilvl w:val="0"/>
          <w:numId w:val="19"/>
        </w:numPr>
      </w:pPr>
      <w:r>
        <w:lastRenderedPageBreak/>
        <w:t>Value has been moved to Project Parameters, as shown below.</w:t>
      </w:r>
    </w:p>
    <w:p w14:paraId="07A04B86" w14:textId="27B29D2D" w:rsidR="007642AC" w:rsidRDefault="007642AC" w:rsidP="00C521F4">
      <w:pPr>
        <w:pStyle w:val="ListParagraph"/>
      </w:pPr>
      <w:r>
        <w:rPr>
          <w:noProof/>
        </w:rPr>
        <w:drawing>
          <wp:inline distT="0" distB="0" distL="0" distR="0">
            <wp:extent cx="5053330" cy="817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3330" cy="817880"/>
                    </a:xfrm>
                    <a:prstGeom prst="rect">
                      <a:avLst/>
                    </a:prstGeom>
                    <a:noFill/>
                    <a:ln>
                      <a:noFill/>
                    </a:ln>
                  </pic:spPr>
                </pic:pic>
              </a:graphicData>
            </a:graphic>
          </wp:inline>
        </w:drawing>
      </w:r>
    </w:p>
    <w:p w14:paraId="0A4491E8" w14:textId="039E1A7F" w:rsidR="00C521F4" w:rsidRDefault="00C521F4" w:rsidP="00C521F4">
      <w:pPr>
        <w:pStyle w:val="ListParagraph"/>
      </w:pPr>
    </w:p>
    <w:p w14:paraId="636B29DD" w14:textId="650D0383" w:rsidR="00C521F4" w:rsidRDefault="00C521F4" w:rsidP="00C521F4">
      <w:pPr>
        <w:pStyle w:val="ListParagraph"/>
      </w:pPr>
      <w:r>
        <w:t>This allows us to deploy the project and update the connection string on demand without having to redeploy the package.</w:t>
      </w:r>
    </w:p>
    <w:sectPr w:rsidR="00C521F4" w:rsidSect="006575E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74D97" w14:textId="77777777" w:rsidR="0053497C" w:rsidRDefault="0053497C">
      <w:pPr>
        <w:spacing w:after="0" w:line="240" w:lineRule="auto"/>
      </w:pPr>
      <w:r>
        <w:separator/>
      </w:r>
    </w:p>
  </w:endnote>
  <w:endnote w:type="continuationSeparator" w:id="0">
    <w:p w14:paraId="7DA2805D" w14:textId="77777777" w:rsidR="0053497C" w:rsidRDefault="0053497C">
      <w:pPr>
        <w:spacing w:after="0" w:line="240" w:lineRule="auto"/>
      </w:pPr>
      <w:r>
        <w:continuationSeparator/>
      </w:r>
    </w:p>
  </w:endnote>
  <w:endnote w:type="continuationNotice" w:id="1">
    <w:p w14:paraId="0D5313B4" w14:textId="77777777" w:rsidR="0053497C" w:rsidRDefault="005349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7A8D" w14:textId="77777777" w:rsidR="00130560" w:rsidRDefault="0013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5EAD" w14:textId="77777777" w:rsidR="006575E6" w:rsidRDefault="006575E6">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2F0759F8" w14:textId="76B5454D" w:rsidR="004E1AED" w:rsidRDefault="004E1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F978" w14:textId="77777777" w:rsidR="006575E6" w:rsidRDefault="006575E6">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1476CBCF" w14:textId="2AE63753" w:rsidR="007642AC" w:rsidRDefault="00764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F6D0" w14:textId="77777777" w:rsidR="0053497C" w:rsidRDefault="0053497C">
      <w:pPr>
        <w:spacing w:after="0" w:line="240" w:lineRule="auto"/>
      </w:pPr>
      <w:r>
        <w:separator/>
      </w:r>
    </w:p>
  </w:footnote>
  <w:footnote w:type="continuationSeparator" w:id="0">
    <w:p w14:paraId="5CDAA4F3" w14:textId="77777777" w:rsidR="0053497C" w:rsidRDefault="0053497C">
      <w:pPr>
        <w:spacing w:after="0" w:line="240" w:lineRule="auto"/>
      </w:pPr>
      <w:r>
        <w:continuationSeparator/>
      </w:r>
    </w:p>
  </w:footnote>
  <w:footnote w:type="continuationNotice" w:id="1">
    <w:p w14:paraId="7B52029E" w14:textId="77777777" w:rsidR="0053497C" w:rsidRDefault="0053497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49EF" w14:textId="77777777" w:rsidR="00130560" w:rsidRDefault="0013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9CF7" w14:textId="2204592A" w:rsidR="007642AC" w:rsidRPr="006575E6" w:rsidRDefault="006575E6">
    <w:pPr>
      <w:pStyle w:val="Header"/>
      <w:rPr>
        <w:color w:val="099BDD" w:themeColor="text2"/>
      </w:rPr>
    </w:pPr>
    <w:r w:rsidRPr="006575E6">
      <w:rPr>
        <w:color w:val="099BDD" w:themeColor="text2"/>
      </w:rPr>
      <w:t>SQL Server Integration Services – Module 03 – Project Parameter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E744E" w14:textId="7124F168" w:rsidR="005C5AB3" w:rsidRPr="006575E6" w:rsidRDefault="005C5AB3">
    <w:pPr>
      <w:rPr>
        <w:color w:val="099BDD" w:themeColor="text2"/>
      </w:rPr>
    </w:pPr>
    <w:r w:rsidRPr="006575E6">
      <w:rPr>
        <w:noProof/>
        <w:color w:val="099BDD" w:themeColor="text2"/>
      </w:rPr>
      <mc:AlternateContent>
        <mc:Choice Requires="wps">
          <w:drawing>
            <wp:anchor distT="0" distB="0" distL="114300" distR="114300" simplePos="0" relativeHeight="251659264" behindDoc="0" locked="0" layoutInCell="1" allowOverlap="1" wp14:anchorId="300097FF" wp14:editId="21D3EC4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C83AD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87878 [1614]" strokeweight="1.25pt">
              <w10:wrap anchorx="page" anchory="page"/>
            </v:rect>
          </w:pict>
        </mc:Fallback>
      </mc:AlternateContent>
    </w:r>
    <w:r w:rsidRPr="006575E6">
      <w:rPr>
        <w:color w:val="099BDD" w:themeColor="text2"/>
        <w:sz w:val="20"/>
        <w:szCs w:val="20"/>
      </w:rPr>
      <w:t>SQL Server Integration Services</w:t>
    </w:r>
    <w:r w:rsidR="006575E6">
      <w:rPr>
        <w:color w:val="099BDD" w:themeColor="text2"/>
        <w:sz w:val="20"/>
        <w:szCs w:val="20"/>
      </w:rPr>
      <w:t xml:space="preserve"> – Module 03: Project Parameters</w:t>
    </w:r>
  </w:p>
  <w:p w14:paraId="29085D58" w14:textId="7D71AE73" w:rsidR="007642AC" w:rsidRPr="005A79B9" w:rsidRDefault="007642AC" w:rsidP="005A7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42309"/>
    <w:multiLevelType w:val="hybridMultilevel"/>
    <w:tmpl w:val="1B88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LUwMzEyNzQ2NTNT0lEKTi0uzszPAykwqgUAHqihvSwAAAA="/>
  </w:docVars>
  <w:rsids>
    <w:rsidRoot w:val="00B2077E"/>
    <w:rsid w:val="00004270"/>
    <w:rsid w:val="0007458A"/>
    <w:rsid w:val="000A317C"/>
    <w:rsid w:val="001141D5"/>
    <w:rsid w:val="00126207"/>
    <w:rsid w:val="00130560"/>
    <w:rsid w:val="00155197"/>
    <w:rsid w:val="00194DF6"/>
    <w:rsid w:val="001B3AF0"/>
    <w:rsid w:val="001E7DDA"/>
    <w:rsid w:val="00201C34"/>
    <w:rsid w:val="00212708"/>
    <w:rsid w:val="0024023B"/>
    <w:rsid w:val="002525C2"/>
    <w:rsid w:val="002748E2"/>
    <w:rsid w:val="002E0312"/>
    <w:rsid w:val="002F1F9E"/>
    <w:rsid w:val="00307D34"/>
    <w:rsid w:val="0031071C"/>
    <w:rsid w:val="003E14BF"/>
    <w:rsid w:val="00475243"/>
    <w:rsid w:val="00476179"/>
    <w:rsid w:val="004A31C4"/>
    <w:rsid w:val="004E1AED"/>
    <w:rsid w:val="00511C96"/>
    <w:rsid w:val="0053497C"/>
    <w:rsid w:val="00585BDA"/>
    <w:rsid w:val="00590400"/>
    <w:rsid w:val="00595A37"/>
    <w:rsid w:val="005A79B9"/>
    <w:rsid w:val="005C12A5"/>
    <w:rsid w:val="005C5AB3"/>
    <w:rsid w:val="00653EB6"/>
    <w:rsid w:val="006575E6"/>
    <w:rsid w:val="00665E24"/>
    <w:rsid w:val="00692D24"/>
    <w:rsid w:val="006A28B7"/>
    <w:rsid w:val="006C5E0E"/>
    <w:rsid w:val="006D1118"/>
    <w:rsid w:val="00710A68"/>
    <w:rsid w:val="00744585"/>
    <w:rsid w:val="007642AC"/>
    <w:rsid w:val="0078528C"/>
    <w:rsid w:val="00785762"/>
    <w:rsid w:val="007D253A"/>
    <w:rsid w:val="0080655B"/>
    <w:rsid w:val="009631DD"/>
    <w:rsid w:val="009709C3"/>
    <w:rsid w:val="00980F38"/>
    <w:rsid w:val="009927D0"/>
    <w:rsid w:val="00A1310C"/>
    <w:rsid w:val="00A754C6"/>
    <w:rsid w:val="00A93A87"/>
    <w:rsid w:val="00B141B0"/>
    <w:rsid w:val="00B2077E"/>
    <w:rsid w:val="00B57AC2"/>
    <w:rsid w:val="00B77F6E"/>
    <w:rsid w:val="00B9639A"/>
    <w:rsid w:val="00BD4C34"/>
    <w:rsid w:val="00BE733F"/>
    <w:rsid w:val="00C06264"/>
    <w:rsid w:val="00C2176E"/>
    <w:rsid w:val="00C4189D"/>
    <w:rsid w:val="00C521F4"/>
    <w:rsid w:val="00C54EF7"/>
    <w:rsid w:val="00C60073"/>
    <w:rsid w:val="00D47A97"/>
    <w:rsid w:val="00DA48A1"/>
    <w:rsid w:val="00E9477E"/>
    <w:rsid w:val="00E9596C"/>
    <w:rsid w:val="00EF506A"/>
    <w:rsid w:val="00F039CA"/>
    <w:rsid w:val="00F578AC"/>
    <w:rsid w:val="00FB1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DB6C"/>
  <w15:docId w15:val="{D413D069-075A-4960-9EB8-2509C4FD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077E"/>
    <w:pPr>
      <w:ind w:left="720"/>
      <w:contextualSpacing/>
    </w:pPr>
  </w:style>
  <w:style w:type="character" w:styleId="Hyperlink">
    <w:name w:val="Hyperlink"/>
    <w:basedOn w:val="DefaultParagraphFont"/>
    <w:uiPriority w:val="99"/>
    <w:unhideWhenUsed/>
    <w:rsid w:val="009631DD"/>
    <w:rPr>
      <w:color w:val="005DBA" w:themeColor="hyperlink"/>
      <w:u w:val="single"/>
    </w:rPr>
  </w:style>
  <w:style w:type="character" w:styleId="UnresolvedMention">
    <w:name w:val="Unresolved Mention"/>
    <w:basedOn w:val="DefaultParagraphFont"/>
    <w:uiPriority w:val="99"/>
    <w:semiHidden/>
    <w:unhideWhenUsed/>
    <w:rsid w:val="00963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tp://FTP.nuluug.nl" TargetMode="External"/><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upt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464353-6ECA-4720-9C17-E4AE6934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475</TotalTime>
  <Pages>6</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 Gupta</dc:creator>
  <cp:lastModifiedBy>Mohit Gupta (CANADA)</cp:lastModifiedBy>
  <cp:revision>52</cp:revision>
  <cp:lastPrinted>2018-05-10T10:35:00Z</cp:lastPrinted>
  <dcterms:created xsi:type="dcterms:W3CDTF">2018-05-08T20:44:00Z</dcterms:created>
  <dcterms:modified xsi:type="dcterms:W3CDTF">2018-05-10T10:35:00Z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jaahmed@microsoft.com</vt:lpwstr>
  </property>
  <property fmtid="{D5CDD505-2E9C-101B-9397-08002B2CF9AE}" pid="11" name="MSIP_Label_f42aa342-8706-4288-bd11-ebb85995028c_SetDate">
    <vt:lpwstr>2018-05-09T06:54:37.8729418Z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